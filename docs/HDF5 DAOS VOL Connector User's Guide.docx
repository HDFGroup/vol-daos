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B87" w:rsidRPr="00BE1FF3" w:rsidRDefault="007E7B87" w:rsidP="00F14CF1">
      <w:pPr>
        <w:spacing w:line="240" w:lineRule="auto"/>
        <w:rPr>
          <w:rFonts w:ascii="Times New Roman" w:hAnsi="Times New Roman" w:cs="Times New Roman"/>
        </w:rPr>
      </w:pPr>
    </w:p>
    <w:p w:rsidR="00D722EB" w:rsidRPr="00BE1FF3" w:rsidRDefault="00D722EB" w:rsidP="00F14CF1">
      <w:pPr>
        <w:spacing w:line="240" w:lineRule="auto"/>
        <w:rPr>
          <w:rFonts w:ascii="Times New Roman" w:hAnsi="Times New Roman" w:cs="Times New Roman"/>
        </w:rPr>
      </w:pPr>
    </w:p>
    <w:p w:rsidR="00943F94" w:rsidRPr="00BE1FF3" w:rsidRDefault="00BE1FF3" w:rsidP="00F14CF1">
      <w:pPr>
        <w:spacing w:line="240" w:lineRule="auto"/>
        <w:jc w:val="center"/>
        <w:rPr>
          <w:rFonts w:ascii="Times New Roman" w:hAnsi="Times New Roman" w:cs="Times New Roman"/>
          <w:sz w:val="36"/>
          <w:szCs w:val="36"/>
        </w:rPr>
      </w:pPr>
      <w:r w:rsidRPr="00BE1FF3">
        <w:rPr>
          <w:rFonts w:ascii="Times New Roman" w:hAnsi="Times New Roman" w:cs="Times New Roman"/>
          <w:sz w:val="36"/>
          <w:szCs w:val="36"/>
        </w:rPr>
        <w:t>HDF5 DAOS VOL Connector User’s Guide</w:t>
      </w:r>
    </w:p>
    <w:p w:rsidR="00943F94" w:rsidRPr="00BE1FF3" w:rsidRDefault="00943F94" w:rsidP="00F14CF1">
      <w:pPr>
        <w:spacing w:line="240" w:lineRule="auto"/>
        <w:jc w:val="center"/>
        <w:rPr>
          <w:rFonts w:ascii="Times New Roman" w:hAnsi="Times New Roman" w:cs="Times New Roman"/>
          <w:sz w:val="28"/>
          <w:szCs w:val="28"/>
        </w:rPr>
      </w:pPr>
      <w:r w:rsidRPr="00BE1FF3">
        <w:rPr>
          <w:rFonts w:ascii="Times New Roman" w:hAnsi="Times New Roman" w:cs="Times New Roman"/>
          <w:sz w:val="28"/>
          <w:szCs w:val="28"/>
        </w:rPr>
        <w:t>Jordan Henderson</w:t>
      </w:r>
    </w:p>
    <w:p w:rsidR="00943F94" w:rsidRPr="00BE1FF3" w:rsidRDefault="00943F94" w:rsidP="00F14CF1">
      <w:pPr>
        <w:pStyle w:val="Title"/>
        <w:contextualSpacing w:val="0"/>
        <w:rPr>
          <w:rFonts w:ascii="Times New Roman" w:hAnsi="Times New Roman" w:cs="Times New Roman"/>
          <w:sz w:val="28"/>
          <w:szCs w:val="28"/>
        </w:rPr>
      </w:pPr>
    </w:p>
    <w:p w:rsidR="0065760F" w:rsidRPr="00BE1FF3" w:rsidRDefault="004C323C" w:rsidP="00033333">
      <w:pPr>
        <w:pStyle w:val="ListParagraph"/>
        <w:spacing w:after="0"/>
        <w:contextualSpacing w:val="0"/>
        <w:rPr>
          <w:rFonts w:ascii="Times New Roman" w:hAnsi="Times New Roman" w:cs="Times New Roman"/>
          <w:sz w:val="24"/>
          <w:szCs w:val="24"/>
        </w:rPr>
      </w:pPr>
      <w:r>
        <w:rPr>
          <w:rFonts w:ascii="Times New Roman" w:hAnsi="Times New Roman" w:cs="Times New Roman"/>
          <w:sz w:val="24"/>
          <w:szCs w:val="24"/>
        </w:rPr>
        <w:t>This document aims to be a helpful guide on how to install the HDF5 DAOS VOL connector and use it to leverage the capabilities of the DAOS object storage system within an HDF5 application.</w:t>
      </w:r>
    </w:p>
    <w:p w:rsidR="00A001D0" w:rsidRPr="00BE1FF3" w:rsidRDefault="00A001D0" w:rsidP="00F14CF1">
      <w:pPr>
        <w:pStyle w:val="Title"/>
        <w:contextualSpacing w:val="0"/>
        <w:rPr>
          <w:rFonts w:ascii="Times New Roman" w:hAnsi="Times New Roman" w:cs="Times New Roman"/>
          <w:sz w:val="28"/>
          <w:szCs w:val="28"/>
        </w:rPr>
      </w:pPr>
    </w:p>
    <w:p w:rsidR="00157EA7" w:rsidRPr="00BE1FF3" w:rsidRDefault="00157EA7" w:rsidP="00157EA7">
      <w:pPr>
        <w:rPr>
          <w:rFonts w:ascii="Times New Roman" w:hAnsi="Times New Roman" w:cs="Times New Roman"/>
          <w:b/>
          <w:sz w:val="28"/>
          <w:szCs w:val="28"/>
        </w:rPr>
      </w:pPr>
      <w:r w:rsidRPr="00BE1FF3">
        <w:rPr>
          <w:rFonts w:ascii="Times New Roman" w:hAnsi="Times New Roman" w:cs="Times New Roman"/>
          <w:b/>
          <w:sz w:val="28"/>
          <w:szCs w:val="28"/>
        </w:rPr>
        <w:br w:type="page"/>
      </w:r>
    </w:p>
    <w:sdt>
      <w:sdtPr>
        <w:rPr>
          <w:rFonts w:ascii="Times New Roman" w:hAnsi="Times New Roman" w:cs="Times New Roman"/>
          <w:b/>
          <w:sz w:val="28"/>
          <w:szCs w:val="28"/>
        </w:rPr>
        <w:id w:val="1834405830"/>
        <w:docPartObj>
          <w:docPartGallery w:val="Table of Contents"/>
          <w:docPartUnique/>
        </w:docPartObj>
      </w:sdtPr>
      <w:sdtEndPr>
        <w:rPr>
          <w:bCs/>
          <w:noProof/>
          <w:sz w:val="22"/>
          <w:szCs w:val="22"/>
        </w:rPr>
      </w:sdtEndPr>
      <w:sdtContent>
        <w:bookmarkStart w:id="0" w:name="_GoBack" w:displacedByCustomXml="prev"/>
        <w:bookmarkEnd w:id="0" w:displacedByCustomXml="prev"/>
        <w:p w:rsidR="000A1401" w:rsidRPr="00BE1FF3" w:rsidRDefault="001C7BF7" w:rsidP="00336892">
          <w:pPr>
            <w:spacing w:line="240" w:lineRule="auto"/>
            <w:jc w:val="center"/>
            <w:rPr>
              <w:rFonts w:ascii="Times New Roman" w:hAnsi="Times New Roman" w:cs="Times New Roman"/>
              <w:b/>
              <w:sz w:val="28"/>
              <w:szCs w:val="28"/>
            </w:rPr>
          </w:pPr>
          <w:r w:rsidRPr="00BE1FF3">
            <w:rPr>
              <w:rFonts w:ascii="Times New Roman" w:hAnsi="Times New Roman" w:cs="Times New Roman"/>
              <w:b/>
              <w:sz w:val="28"/>
              <w:szCs w:val="28"/>
            </w:rPr>
            <w:t>Table of Contents</w:t>
          </w:r>
        </w:p>
        <w:p w:rsidR="00441564" w:rsidRDefault="000A1401">
          <w:pPr>
            <w:pStyle w:val="TOC1"/>
            <w:tabs>
              <w:tab w:val="left" w:pos="720"/>
              <w:tab w:val="right" w:leader="dot" w:pos="10790"/>
            </w:tabs>
            <w:rPr>
              <w:rFonts w:asciiTheme="minorHAnsi" w:eastAsiaTheme="minorEastAsia" w:hAnsiTheme="minorHAnsi"/>
              <w:noProof/>
              <w:sz w:val="22"/>
            </w:rPr>
          </w:pPr>
          <w:r w:rsidRPr="00BE1FF3">
            <w:rPr>
              <w:rFonts w:cs="Times New Roman"/>
            </w:rPr>
            <w:fldChar w:fldCharType="begin"/>
          </w:r>
          <w:r w:rsidRPr="00BE1FF3">
            <w:rPr>
              <w:rFonts w:cs="Times New Roman"/>
            </w:rPr>
            <w:instrText xml:space="preserve"> TOC \o "1-3" \h \z \u </w:instrText>
          </w:r>
          <w:r w:rsidRPr="00BE1FF3">
            <w:rPr>
              <w:rFonts w:cs="Times New Roman"/>
            </w:rPr>
            <w:fldChar w:fldCharType="separate"/>
          </w:r>
          <w:hyperlink w:anchor="_Toc2322477" w:history="1">
            <w:r w:rsidR="00441564" w:rsidRPr="00796860">
              <w:rPr>
                <w:rStyle w:val="Hyperlink"/>
                <w:noProof/>
              </w:rPr>
              <w:t>1.</w:t>
            </w:r>
            <w:r w:rsidR="00441564">
              <w:rPr>
                <w:rFonts w:asciiTheme="minorHAnsi" w:eastAsiaTheme="minorEastAsia" w:hAnsiTheme="minorHAnsi"/>
                <w:noProof/>
                <w:sz w:val="22"/>
              </w:rPr>
              <w:tab/>
            </w:r>
            <w:r w:rsidR="00441564" w:rsidRPr="00796860">
              <w:rPr>
                <w:rStyle w:val="Hyperlink"/>
                <w:noProof/>
              </w:rPr>
              <w:t>Introduction</w:t>
            </w:r>
            <w:r w:rsidR="00441564">
              <w:rPr>
                <w:noProof/>
                <w:webHidden/>
              </w:rPr>
              <w:tab/>
            </w:r>
            <w:r w:rsidR="00441564">
              <w:rPr>
                <w:noProof/>
                <w:webHidden/>
              </w:rPr>
              <w:fldChar w:fldCharType="begin"/>
            </w:r>
            <w:r w:rsidR="00441564">
              <w:rPr>
                <w:noProof/>
                <w:webHidden/>
              </w:rPr>
              <w:instrText xml:space="preserve"> PAGEREF _Toc2322477 \h </w:instrText>
            </w:r>
            <w:r w:rsidR="00441564">
              <w:rPr>
                <w:noProof/>
                <w:webHidden/>
              </w:rPr>
            </w:r>
            <w:r w:rsidR="00441564">
              <w:rPr>
                <w:noProof/>
                <w:webHidden/>
              </w:rPr>
              <w:fldChar w:fldCharType="separate"/>
            </w:r>
            <w:r w:rsidR="00441564">
              <w:rPr>
                <w:noProof/>
                <w:webHidden/>
              </w:rPr>
              <w:t>3</w:t>
            </w:r>
            <w:r w:rsidR="00441564">
              <w:rPr>
                <w:noProof/>
                <w:webHidden/>
              </w:rPr>
              <w:fldChar w:fldCharType="end"/>
            </w:r>
          </w:hyperlink>
        </w:p>
        <w:p w:rsidR="00441564" w:rsidRDefault="00441564">
          <w:pPr>
            <w:pStyle w:val="TOC1"/>
            <w:tabs>
              <w:tab w:val="left" w:pos="720"/>
              <w:tab w:val="right" w:leader="dot" w:pos="10790"/>
            </w:tabs>
            <w:rPr>
              <w:rFonts w:asciiTheme="minorHAnsi" w:eastAsiaTheme="minorEastAsia" w:hAnsiTheme="minorHAnsi"/>
              <w:noProof/>
              <w:sz w:val="22"/>
            </w:rPr>
          </w:pPr>
          <w:hyperlink w:anchor="_Toc2322478" w:history="1">
            <w:r w:rsidRPr="00796860">
              <w:rPr>
                <w:rStyle w:val="Hyperlink"/>
                <w:noProof/>
              </w:rPr>
              <w:t>2.</w:t>
            </w:r>
            <w:r>
              <w:rPr>
                <w:rFonts w:asciiTheme="minorHAnsi" w:eastAsiaTheme="minorEastAsia" w:hAnsiTheme="minorHAnsi"/>
                <w:noProof/>
                <w:sz w:val="22"/>
              </w:rPr>
              <w:tab/>
            </w:r>
            <w:r w:rsidRPr="00796860">
              <w:rPr>
                <w:rStyle w:val="Hyperlink"/>
                <w:noProof/>
              </w:rPr>
              <w:t>Installation</w:t>
            </w:r>
            <w:r>
              <w:rPr>
                <w:noProof/>
                <w:webHidden/>
              </w:rPr>
              <w:tab/>
            </w:r>
            <w:r>
              <w:rPr>
                <w:noProof/>
                <w:webHidden/>
              </w:rPr>
              <w:fldChar w:fldCharType="begin"/>
            </w:r>
            <w:r>
              <w:rPr>
                <w:noProof/>
                <w:webHidden/>
              </w:rPr>
              <w:instrText xml:space="preserve"> PAGEREF _Toc2322478 \h </w:instrText>
            </w:r>
            <w:r>
              <w:rPr>
                <w:noProof/>
                <w:webHidden/>
              </w:rPr>
            </w:r>
            <w:r>
              <w:rPr>
                <w:noProof/>
                <w:webHidden/>
              </w:rPr>
              <w:fldChar w:fldCharType="separate"/>
            </w:r>
            <w:r>
              <w:rPr>
                <w:noProof/>
                <w:webHidden/>
              </w:rPr>
              <w:t>4</w:t>
            </w:r>
            <w:r>
              <w:rPr>
                <w:noProof/>
                <w:webHidden/>
              </w:rPr>
              <w:fldChar w:fldCharType="end"/>
            </w:r>
          </w:hyperlink>
        </w:p>
        <w:p w:rsidR="00441564" w:rsidRDefault="00441564">
          <w:pPr>
            <w:pStyle w:val="TOC1"/>
            <w:tabs>
              <w:tab w:val="left" w:pos="720"/>
              <w:tab w:val="right" w:leader="dot" w:pos="10790"/>
            </w:tabs>
            <w:rPr>
              <w:rFonts w:asciiTheme="minorHAnsi" w:eastAsiaTheme="minorEastAsia" w:hAnsiTheme="minorHAnsi"/>
              <w:noProof/>
              <w:sz w:val="22"/>
            </w:rPr>
          </w:pPr>
          <w:hyperlink w:anchor="_Toc2322479" w:history="1">
            <w:r w:rsidRPr="00796860">
              <w:rPr>
                <w:rStyle w:val="Hyperlink"/>
                <w:noProof/>
              </w:rPr>
              <w:t>3.</w:t>
            </w:r>
            <w:r>
              <w:rPr>
                <w:rFonts w:asciiTheme="minorHAnsi" w:eastAsiaTheme="minorEastAsia" w:hAnsiTheme="minorHAnsi"/>
                <w:noProof/>
                <w:sz w:val="22"/>
              </w:rPr>
              <w:tab/>
            </w:r>
            <w:r w:rsidRPr="00796860">
              <w:rPr>
                <w:rStyle w:val="Hyperlink"/>
                <w:noProof/>
              </w:rPr>
              <w:t>Usage</w:t>
            </w:r>
            <w:r>
              <w:rPr>
                <w:noProof/>
                <w:webHidden/>
              </w:rPr>
              <w:tab/>
            </w:r>
            <w:r>
              <w:rPr>
                <w:noProof/>
                <w:webHidden/>
              </w:rPr>
              <w:fldChar w:fldCharType="begin"/>
            </w:r>
            <w:r>
              <w:rPr>
                <w:noProof/>
                <w:webHidden/>
              </w:rPr>
              <w:instrText xml:space="preserve"> PAGEREF _Toc2322479 \h </w:instrText>
            </w:r>
            <w:r>
              <w:rPr>
                <w:noProof/>
                <w:webHidden/>
              </w:rPr>
            </w:r>
            <w:r>
              <w:rPr>
                <w:noProof/>
                <w:webHidden/>
              </w:rPr>
              <w:fldChar w:fldCharType="separate"/>
            </w:r>
            <w:r>
              <w:rPr>
                <w:noProof/>
                <w:webHidden/>
              </w:rPr>
              <w:t>5</w:t>
            </w:r>
            <w:r>
              <w:rPr>
                <w:noProof/>
                <w:webHidden/>
              </w:rPr>
              <w:fldChar w:fldCharType="end"/>
            </w:r>
          </w:hyperlink>
        </w:p>
        <w:p w:rsidR="00441564" w:rsidRDefault="00441564">
          <w:pPr>
            <w:pStyle w:val="TOC1"/>
            <w:tabs>
              <w:tab w:val="left" w:pos="720"/>
              <w:tab w:val="right" w:leader="dot" w:pos="10790"/>
            </w:tabs>
            <w:rPr>
              <w:rFonts w:asciiTheme="minorHAnsi" w:eastAsiaTheme="minorEastAsia" w:hAnsiTheme="minorHAnsi"/>
              <w:noProof/>
              <w:sz w:val="22"/>
            </w:rPr>
          </w:pPr>
          <w:hyperlink w:anchor="_Toc2322480" w:history="1">
            <w:r w:rsidRPr="00796860">
              <w:rPr>
                <w:rStyle w:val="Hyperlink"/>
                <w:noProof/>
              </w:rPr>
              <w:t>3.1.</w:t>
            </w:r>
            <w:r>
              <w:rPr>
                <w:rFonts w:asciiTheme="minorHAnsi" w:eastAsiaTheme="minorEastAsia" w:hAnsiTheme="minorHAnsi"/>
                <w:noProof/>
                <w:sz w:val="22"/>
              </w:rPr>
              <w:tab/>
            </w:r>
            <w:r w:rsidRPr="00796860">
              <w:rPr>
                <w:rStyle w:val="Hyperlink"/>
                <w:noProof/>
              </w:rPr>
              <w:t>Using the DAOS VOL connector with an HDF5 application</w:t>
            </w:r>
            <w:r>
              <w:rPr>
                <w:noProof/>
                <w:webHidden/>
              </w:rPr>
              <w:tab/>
            </w:r>
            <w:r>
              <w:rPr>
                <w:noProof/>
                <w:webHidden/>
              </w:rPr>
              <w:fldChar w:fldCharType="begin"/>
            </w:r>
            <w:r>
              <w:rPr>
                <w:noProof/>
                <w:webHidden/>
              </w:rPr>
              <w:instrText xml:space="preserve"> PAGEREF _Toc2322480 \h </w:instrText>
            </w:r>
            <w:r>
              <w:rPr>
                <w:noProof/>
                <w:webHidden/>
              </w:rPr>
            </w:r>
            <w:r>
              <w:rPr>
                <w:noProof/>
                <w:webHidden/>
              </w:rPr>
              <w:fldChar w:fldCharType="separate"/>
            </w:r>
            <w:r>
              <w:rPr>
                <w:noProof/>
                <w:webHidden/>
              </w:rPr>
              <w:t>5</w:t>
            </w:r>
            <w:r>
              <w:rPr>
                <w:noProof/>
                <w:webHidden/>
              </w:rPr>
              <w:fldChar w:fldCharType="end"/>
            </w:r>
          </w:hyperlink>
        </w:p>
        <w:p w:rsidR="00441564" w:rsidRDefault="00441564">
          <w:pPr>
            <w:pStyle w:val="TOC1"/>
            <w:tabs>
              <w:tab w:val="left" w:pos="720"/>
              <w:tab w:val="right" w:leader="dot" w:pos="10790"/>
            </w:tabs>
            <w:rPr>
              <w:rFonts w:asciiTheme="minorHAnsi" w:eastAsiaTheme="minorEastAsia" w:hAnsiTheme="minorHAnsi"/>
              <w:noProof/>
              <w:sz w:val="22"/>
            </w:rPr>
          </w:pPr>
          <w:hyperlink w:anchor="_Toc2322481" w:history="1">
            <w:r w:rsidRPr="00796860">
              <w:rPr>
                <w:rStyle w:val="Hyperlink"/>
                <w:noProof/>
              </w:rPr>
              <w:t>3.2.</w:t>
            </w:r>
            <w:r>
              <w:rPr>
                <w:rFonts w:asciiTheme="minorHAnsi" w:eastAsiaTheme="minorEastAsia" w:hAnsiTheme="minorHAnsi"/>
                <w:noProof/>
                <w:sz w:val="22"/>
              </w:rPr>
              <w:tab/>
            </w:r>
            <w:r w:rsidRPr="00796860">
              <w:rPr>
                <w:rStyle w:val="Hyperlink"/>
                <w:noProof/>
              </w:rPr>
              <w:t>HDF5 API call behavior differences</w:t>
            </w:r>
            <w:r>
              <w:rPr>
                <w:noProof/>
                <w:webHidden/>
              </w:rPr>
              <w:tab/>
            </w:r>
            <w:r>
              <w:rPr>
                <w:noProof/>
                <w:webHidden/>
              </w:rPr>
              <w:fldChar w:fldCharType="begin"/>
            </w:r>
            <w:r>
              <w:rPr>
                <w:noProof/>
                <w:webHidden/>
              </w:rPr>
              <w:instrText xml:space="preserve"> PAGEREF _Toc2322481 \h </w:instrText>
            </w:r>
            <w:r>
              <w:rPr>
                <w:noProof/>
                <w:webHidden/>
              </w:rPr>
            </w:r>
            <w:r>
              <w:rPr>
                <w:noProof/>
                <w:webHidden/>
              </w:rPr>
              <w:fldChar w:fldCharType="separate"/>
            </w:r>
            <w:r>
              <w:rPr>
                <w:noProof/>
                <w:webHidden/>
              </w:rPr>
              <w:t>5</w:t>
            </w:r>
            <w:r>
              <w:rPr>
                <w:noProof/>
                <w:webHidden/>
              </w:rPr>
              <w:fldChar w:fldCharType="end"/>
            </w:r>
          </w:hyperlink>
        </w:p>
        <w:p w:rsidR="00441564" w:rsidRDefault="00441564">
          <w:pPr>
            <w:pStyle w:val="TOC1"/>
            <w:tabs>
              <w:tab w:val="left" w:pos="880"/>
              <w:tab w:val="right" w:leader="dot" w:pos="10790"/>
            </w:tabs>
            <w:rPr>
              <w:rFonts w:asciiTheme="minorHAnsi" w:eastAsiaTheme="minorEastAsia" w:hAnsiTheme="minorHAnsi"/>
              <w:noProof/>
              <w:sz w:val="22"/>
            </w:rPr>
          </w:pPr>
          <w:hyperlink w:anchor="_Toc2322482" w:history="1">
            <w:r w:rsidRPr="00796860">
              <w:rPr>
                <w:rStyle w:val="Hyperlink"/>
                <w:noProof/>
              </w:rPr>
              <w:t>3.2.1.</w:t>
            </w:r>
            <w:r>
              <w:rPr>
                <w:rFonts w:asciiTheme="minorHAnsi" w:eastAsiaTheme="minorEastAsia" w:hAnsiTheme="minorHAnsi"/>
                <w:noProof/>
                <w:sz w:val="22"/>
              </w:rPr>
              <w:tab/>
            </w:r>
            <w:r w:rsidRPr="00796860">
              <w:rPr>
                <w:rStyle w:val="Hyperlink"/>
                <w:noProof/>
              </w:rPr>
              <w:t>H5A interface</w:t>
            </w:r>
            <w:r>
              <w:rPr>
                <w:noProof/>
                <w:webHidden/>
              </w:rPr>
              <w:tab/>
            </w:r>
            <w:r>
              <w:rPr>
                <w:noProof/>
                <w:webHidden/>
              </w:rPr>
              <w:fldChar w:fldCharType="begin"/>
            </w:r>
            <w:r>
              <w:rPr>
                <w:noProof/>
                <w:webHidden/>
              </w:rPr>
              <w:instrText xml:space="preserve"> PAGEREF _Toc2322482 \h </w:instrText>
            </w:r>
            <w:r>
              <w:rPr>
                <w:noProof/>
                <w:webHidden/>
              </w:rPr>
            </w:r>
            <w:r>
              <w:rPr>
                <w:noProof/>
                <w:webHidden/>
              </w:rPr>
              <w:fldChar w:fldCharType="separate"/>
            </w:r>
            <w:r>
              <w:rPr>
                <w:noProof/>
                <w:webHidden/>
              </w:rPr>
              <w:t>5</w:t>
            </w:r>
            <w:r>
              <w:rPr>
                <w:noProof/>
                <w:webHidden/>
              </w:rPr>
              <w:fldChar w:fldCharType="end"/>
            </w:r>
          </w:hyperlink>
        </w:p>
        <w:p w:rsidR="00441564" w:rsidRDefault="00441564">
          <w:pPr>
            <w:pStyle w:val="TOC1"/>
            <w:tabs>
              <w:tab w:val="left" w:pos="880"/>
              <w:tab w:val="right" w:leader="dot" w:pos="10790"/>
            </w:tabs>
            <w:rPr>
              <w:rFonts w:asciiTheme="minorHAnsi" w:eastAsiaTheme="minorEastAsia" w:hAnsiTheme="minorHAnsi"/>
              <w:noProof/>
              <w:sz w:val="22"/>
            </w:rPr>
          </w:pPr>
          <w:hyperlink w:anchor="_Toc2322483" w:history="1">
            <w:r w:rsidRPr="00796860">
              <w:rPr>
                <w:rStyle w:val="Hyperlink"/>
                <w:noProof/>
              </w:rPr>
              <w:t>3.2.2.</w:t>
            </w:r>
            <w:r>
              <w:rPr>
                <w:rFonts w:asciiTheme="minorHAnsi" w:eastAsiaTheme="minorEastAsia" w:hAnsiTheme="minorHAnsi"/>
                <w:noProof/>
                <w:sz w:val="22"/>
              </w:rPr>
              <w:tab/>
            </w:r>
            <w:r w:rsidRPr="00796860">
              <w:rPr>
                <w:rStyle w:val="Hyperlink"/>
                <w:noProof/>
              </w:rPr>
              <w:t>H5D interface</w:t>
            </w:r>
            <w:r>
              <w:rPr>
                <w:noProof/>
                <w:webHidden/>
              </w:rPr>
              <w:tab/>
            </w:r>
            <w:r>
              <w:rPr>
                <w:noProof/>
                <w:webHidden/>
              </w:rPr>
              <w:fldChar w:fldCharType="begin"/>
            </w:r>
            <w:r>
              <w:rPr>
                <w:noProof/>
                <w:webHidden/>
              </w:rPr>
              <w:instrText xml:space="preserve"> PAGEREF _Toc2322483 \h </w:instrText>
            </w:r>
            <w:r>
              <w:rPr>
                <w:noProof/>
                <w:webHidden/>
              </w:rPr>
            </w:r>
            <w:r>
              <w:rPr>
                <w:noProof/>
                <w:webHidden/>
              </w:rPr>
              <w:fldChar w:fldCharType="separate"/>
            </w:r>
            <w:r>
              <w:rPr>
                <w:noProof/>
                <w:webHidden/>
              </w:rPr>
              <w:t>5</w:t>
            </w:r>
            <w:r>
              <w:rPr>
                <w:noProof/>
                <w:webHidden/>
              </w:rPr>
              <w:fldChar w:fldCharType="end"/>
            </w:r>
          </w:hyperlink>
        </w:p>
        <w:p w:rsidR="00441564" w:rsidRDefault="00441564">
          <w:pPr>
            <w:pStyle w:val="TOC1"/>
            <w:tabs>
              <w:tab w:val="left" w:pos="880"/>
              <w:tab w:val="right" w:leader="dot" w:pos="10790"/>
            </w:tabs>
            <w:rPr>
              <w:rFonts w:asciiTheme="minorHAnsi" w:eastAsiaTheme="minorEastAsia" w:hAnsiTheme="minorHAnsi"/>
              <w:noProof/>
              <w:sz w:val="22"/>
            </w:rPr>
          </w:pPr>
          <w:hyperlink w:anchor="_Toc2322484" w:history="1">
            <w:r w:rsidRPr="00796860">
              <w:rPr>
                <w:rStyle w:val="Hyperlink"/>
                <w:noProof/>
              </w:rPr>
              <w:t>3.2.3.</w:t>
            </w:r>
            <w:r>
              <w:rPr>
                <w:rFonts w:asciiTheme="minorHAnsi" w:eastAsiaTheme="minorEastAsia" w:hAnsiTheme="minorHAnsi"/>
                <w:noProof/>
                <w:sz w:val="22"/>
              </w:rPr>
              <w:tab/>
            </w:r>
            <w:r w:rsidRPr="00796860">
              <w:rPr>
                <w:rStyle w:val="Hyperlink"/>
                <w:noProof/>
              </w:rPr>
              <w:t>H5F interface</w:t>
            </w:r>
            <w:r>
              <w:rPr>
                <w:noProof/>
                <w:webHidden/>
              </w:rPr>
              <w:tab/>
            </w:r>
            <w:r>
              <w:rPr>
                <w:noProof/>
                <w:webHidden/>
              </w:rPr>
              <w:fldChar w:fldCharType="begin"/>
            </w:r>
            <w:r>
              <w:rPr>
                <w:noProof/>
                <w:webHidden/>
              </w:rPr>
              <w:instrText xml:space="preserve"> PAGEREF _Toc2322484 \h </w:instrText>
            </w:r>
            <w:r>
              <w:rPr>
                <w:noProof/>
                <w:webHidden/>
              </w:rPr>
            </w:r>
            <w:r>
              <w:rPr>
                <w:noProof/>
                <w:webHidden/>
              </w:rPr>
              <w:fldChar w:fldCharType="separate"/>
            </w:r>
            <w:r>
              <w:rPr>
                <w:noProof/>
                <w:webHidden/>
              </w:rPr>
              <w:t>6</w:t>
            </w:r>
            <w:r>
              <w:rPr>
                <w:noProof/>
                <w:webHidden/>
              </w:rPr>
              <w:fldChar w:fldCharType="end"/>
            </w:r>
          </w:hyperlink>
        </w:p>
        <w:p w:rsidR="00441564" w:rsidRDefault="00441564">
          <w:pPr>
            <w:pStyle w:val="TOC1"/>
            <w:tabs>
              <w:tab w:val="left" w:pos="880"/>
              <w:tab w:val="right" w:leader="dot" w:pos="10790"/>
            </w:tabs>
            <w:rPr>
              <w:rFonts w:asciiTheme="minorHAnsi" w:eastAsiaTheme="minorEastAsia" w:hAnsiTheme="minorHAnsi"/>
              <w:noProof/>
              <w:sz w:val="22"/>
            </w:rPr>
          </w:pPr>
          <w:hyperlink w:anchor="_Toc2322485" w:history="1">
            <w:r w:rsidRPr="00796860">
              <w:rPr>
                <w:rStyle w:val="Hyperlink"/>
                <w:noProof/>
              </w:rPr>
              <w:t>3.2.4.</w:t>
            </w:r>
            <w:r>
              <w:rPr>
                <w:rFonts w:asciiTheme="minorHAnsi" w:eastAsiaTheme="minorEastAsia" w:hAnsiTheme="minorHAnsi"/>
                <w:noProof/>
                <w:sz w:val="22"/>
              </w:rPr>
              <w:tab/>
            </w:r>
            <w:r w:rsidRPr="00796860">
              <w:rPr>
                <w:rStyle w:val="Hyperlink"/>
                <w:noProof/>
              </w:rPr>
              <w:t>H5G interface</w:t>
            </w:r>
            <w:r>
              <w:rPr>
                <w:noProof/>
                <w:webHidden/>
              </w:rPr>
              <w:tab/>
            </w:r>
            <w:r>
              <w:rPr>
                <w:noProof/>
                <w:webHidden/>
              </w:rPr>
              <w:fldChar w:fldCharType="begin"/>
            </w:r>
            <w:r>
              <w:rPr>
                <w:noProof/>
                <w:webHidden/>
              </w:rPr>
              <w:instrText xml:space="preserve"> PAGEREF _Toc2322485 \h </w:instrText>
            </w:r>
            <w:r>
              <w:rPr>
                <w:noProof/>
                <w:webHidden/>
              </w:rPr>
            </w:r>
            <w:r>
              <w:rPr>
                <w:noProof/>
                <w:webHidden/>
              </w:rPr>
              <w:fldChar w:fldCharType="separate"/>
            </w:r>
            <w:r>
              <w:rPr>
                <w:noProof/>
                <w:webHidden/>
              </w:rPr>
              <w:t>7</w:t>
            </w:r>
            <w:r>
              <w:rPr>
                <w:noProof/>
                <w:webHidden/>
              </w:rPr>
              <w:fldChar w:fldCharType="end"/>
            </w:r>
          </w:hyperlink>
        </w:p>
        <w:p w:rsidR="00441564" w:rsidRDefault="00441564">
          <w:pPr>
            <w:pStyle w:val="TOC1"/>
            <w:tabs>
              <w:tab w:val="left" w:pos="880"/>
              <w:tab w:val="right" w:leader="dot" w:pos="10790"/>
            </w:tabs>
            <w:rPr>
              <w:rFonts w:asciiTheme="minorHAnsi" w:eastAsiaTheme="minorEastAsia" w:hAnsiTheme="minorHAnsi"/>
              <w:noProof/>
              <w:sz w:val="22"/>
            </w:rPr>
          </w:pPr>
          <w:hyperlink w:anchor="_Toc2322486" w:history="1">
            <w:r w:rsidRPr="00796860">
              <w:rPr>
                <w:rStyle w:val="Hyperlink"/>
                <w:noProof/>
              </w:rPr>
              <w:t>3.2.5.</w:t>
            </w:r>
            <w:r>
              <w:rPr>
                <w:rFonts w:asciiTheme="minorHAnsi" w:eastAsiaTheme="minorEastAsia" w:hAnsiTheme="minorHAnsi"/>
                <w:noProof/>
                <w:sz w:val="22"/>
              </w:rPr>
              <w:tab/>
            </w:r>
            <w:r w:rsidRPr="00796860">
              <w:rPr>
                <w:rStyle w:val="Hyperlink"/>
                <w:noProof/>
              </w:rPr>
              <w:t>H5L interface</w:t>
            </w:r>
            <w:r>
              <w:rPr>
                <w:noProof/>
                <w:webHidden/>
              </w:rPr>
              <w:tab/>
            </w:r>
            <w:r>
              <w:rPr>
                <w:noProof/>
                <w:webHidden/>
              </w:rPr>
              <w:fldChar w:fldCharType="begin"/>
            </w:r>
            <w:r>
              <w:rPr>
                <w:noProof/>
                <w:webHidden/>
              </w:rPr>
              <w:instrText xml:space="preserve"> PAGEREF _Toc2322486 \h </w:instrText>
            </w:r>
            <w:r>
              <w:rPr>
                <w:noProof/>
                <w:webHidden/>
              </w:rPr>
            </w:r>
            <w:r>
              <w:rPr>
                <w:noProof/>
                <w:webHidden/>
              </w:rPr>
              <w:fldChar w:fldCharType="separate"/>
            </w:r>
            <w:r>
              <w:rPr>
                <w:noProof/>
                <w:webHidden/>
              </w:rPr>
              <w:t>7</w:t>
            </w:r>
            <w:r>
              <w:rPr>
                <w:noProof/>
                <w:webHidden/>
              </w:rPr>
              <w:fldChar w:fldCharType="end"/>
            </w:r>
          </w:hyperlink>
        </w:p>
        <w:p w:rsidR="00441564" w:rsidRDefault="00441564">
          <w:pPr>
            <w:pStyle w:val="TOC1"/>
            <w:tabs>
              <w:tab w:val="left" w:pos="880"/>
              <w:tab w:val="right" w:leader="dot" w:pos="10790"/>
            </w:tabs>
            <w:rPr>
              <w:rFonts w:asciiTheme="minorHAnsi" w:eastAsiaTheme="minorEastAsia" w:hAnsiTheme="minorHAnsi"/>
              <w:noProof/>
              <w:sz w:val="22"/>
            </w:rPr>
          </w:pPr>
          <w:hyperlink w:anchor="_Toc2322487" w:history="1">
            <w:r w:rsidRPr="00796860">
              <w:rPr>
                <w:rStyle w:val="Hyperlink"/>
                <w:noProof/>
              </w:rPr>
              <w:t>3.2.6.</w:t>
            </w:r>
            <w:r>
              <w:rPr>
                <w:rFonts w:asciiTheme="minorHAnsi" w:eastAsiaTheme="minorEastAsia" w:hAnsiTheme="minorHAnsi"/>
                <w:noProof/>
                <w:sz w:val="22"/>
              </w:rPr>
              <w:tab/>
            </w:r>
            <w:r w:rsidRPr="00796860">
              <w:rPr>
                <w:rStyle w:val="Hyperlink"/>
                <w:noProof/>
              </w:rPr>
              <w:t>H5O interface</w:t>
            </w:r>
            <w:r>
              <w:rPr>
                <w:noProof/>
                <w:webHidden/>
              </w:rPr>
              <w:tab/>
            </w:r>
            <w:r>
              <w:rPr>
                <w:noProof/>
                <w:webHidden/>
              </w:rPr>
              <w:fldChar w:fldCharType="begin"/>
            </w:r>
            <w:r>
              <w:rPr>
                <w:noProof/>
                <w:webHidden/>
              </w:rPr>
              <w:instrText xml:space="preserve"> PAGEREF _Toc2322487 \h </w:instrText>
            </w:r>
            <w:r>
              <w:rPr>
                <w:noProof/>
                <w:webHidden/>
              </w:rPr>
            </w:r>
            <w:r>
              <w:rPr>
                <w:noProof/>
                <w:webHidden/>
              </w:rPr>
              <w:fldChar w:fldCharType="separate"/>
            </w:r>
            <w:r>
              <w:rPr>
                <w:noProof/>
                <w:webHidden/>
              </w:rPr>
              <w:t>8</w:t>
            </w:r>
            <w:r>
              <w:rPr>
                <w:noProof/>
                <w:webHidden/>
              </w:rPr>
              <w:fldChar w:fldCharType="end"/>
            </w:r>
          </w:hyperlink>
        </w:p>
        <w:p w:rsidR="00441564" w:rsidRDefault="00441564">
          <w:pPr>
            <w:pStyle w:val="TOC1"/>
            <w:tabs>
              <w:tab w:val="left" w:pos="880"/>
              <w:tab w:val="right" w:leader="dot" w:pos="10790"/>
            </w:tabs>
            <w:rPr>
              <w:rFonts w:asciiTheme="minorHAnsi" w:eastAsiaTheme="minorEastAsia" w:hAnsiTheme="minorHAnsi"/>
              <w:noProof/>
              <w:sz w:val="22"/>
            </w:rPr>
          </w:pPr>
          <w:hyperlink w:anchor="_Toc2322488" w:history="1">
            <w:r w:rsidRPr="00796860">
              <w:rPr>
                <w:rStyle w:val="Hyperlink"/>
                <w:noProof/>
              </w:rPr>
              <w:t>3.2.7.</w:t>
            </w:r>
            <w:r>
              <w:rPr>
                <w:rFonts w:asciiTheme="minorHAnsi" w:eastAsiaTheme="minorEastAsia" w:hAnsiTheme="minorHAnsi"/>
                <w:noProof/>
                <w:sz w:val="22"/>
              </w:rPr>
              <w:tab/>
            </w:r>
            <w:r w:rsidRPr="00796860">
              <w:rPr>
                <w:rStyle w:val="Hyperlink"/>
                <w:noProof/>
              </w:rPr>
              <w:t>H5R interface</w:t>
            </w:r>
            <w:r>
              <w:rPr>
                <w:noProof/>
                <w:webHidden/>
              </w:rPr>
              <w:tab/>
            </w:r>
            <w:r>
              <w:rPr>
                <w:noProof/>
                <w:webHidden/>
              </w:rPr>
              <w:fldChar w:fldCharType="begin"/>
            </w:r>
            <w:r>
              <w:rPr>
                <w:noProof/>
                <w:webHidden/>
              </w:rPr>
              <w:instrText xml:space="preserve"> PAGEREF _Toc2322488 \h </w:instrText>
            </w:r>
            <w:r>
              <w:rPr>
                <w:noProof/>
                <w:webHidden/>
              </w:rPr>
            </w:r>
            <w:r>
              <w:rPr>
                <w:noProof/>
                <w:webHidden/>
              </w:rPr>
              <w:fldChar w:fldCharType="separate"/>
            </w:r>
            <w:r>
              <w:rPr>
                <w:noProof/>
                <w:webHidden/>
              </w:rPr>
              <w:t>8</w:t>
            </w:r>
            <w:r>
              <w:rPr>
                <w:noProof/>
                <w:webHidden/>
              </w:rPr>
              <w:fldChar w:fldCharType="end"/>
            </w:r>
          </w:hyperlink>
        </w:p>
        <w:p w:rsidR="00441564" w:rsidRDefault="00441564">
          <w:pPr>
            <w:pStyle w:val="TOC1"/>
            <w:tabs>
              <w:tab w:val="left" w:pos="880"/>
              <w:tab w:val="right" w:leader="dot" w:pos="10790"/>
            </w:tabs>
            <w:rPr>
              <w:rFonts w:asciiTheme="minorHAnsi" w:eastAsiaTheme="minorEastAsia" w:hAnsiTheme="minorHAnsi"/>
              <w:noProof/>
              <w:sz w:val="22"/>
            </w:rPr>
          </w:pPr>
          <w:hyperlink w:anchor="_Toc2322489" w:history="1">
            <w:r w:rsidRPr="00796860">
              <w:rPr>
                <w:rStyle w:val="Hyperlink"/>
                <w:noProof/>
              </w:rPr>
              <w:t>3.2.8.</w:t>
            </w:r>
            <w:r>
              <w:rPr>
                <w:rFonts w:asciiTheme="minorHAnsi" w:eastAsiaTheme="minorEastAsia" w:hAnsiTheme="minorHAnsi"/>
                <w:noProof/>
                <w:sz w:val="22"/>
              </w:rPr>
              <w:tab/>
            </w:r>
            <w:r w:rsidRPr="00796860">
              <w:rPr>
                <w:rStyle w:val="Hyperlink"/>
                <w:noProof/>
              </w:rPr>
              <w:t>H5T interface</w:t>
            </w:r>
            <w:r>
              <w:rPr>
                <w:noProof/>
                <w:webHidden/>
              </w:rPr>
              <w:tab/>
            </w:r>
            <w:r>
              <w:rPr>
                <w:noProof/>
                <w:webHidden/>
              </w:rPr>
              <w:fldChar w:fldCharType="begin"/>
            </w:r>
            <w:r>
              <w:rPr>
                <w:noProof/>
                <w:webHidden/>
              </w:rPr>
              <w:instrText xml:space="preserve"> PAGEREF _Toc2322489 \h </w:instrText>
            </w:r>
            <w:r>
              <w:rPr>
                <w:noProof/>
                <w:webHidden/>
              </w:rPr>
            </w:r>
            <w:r>
              <w:rPr>
                <w:noProof/>
                <w:webHidden/>
              </w:rPr>
              <w:fldChar w:fldCharType="separate"/>
            </w:r>
            <w:r>
              <w:rPr>
                <w:noProof/>
                <w:webHidden/>
              </w:rPr>
              <w:t>8</w:t>
            </w:r>
            <w:r>
              <w:rPr>
                <w:noProof/>
                <w:webHidden/>
              </w:rPr>
              <w:fldChar w:fldCharType="end"/>
            </w:r>
          </w:hyperlink>
        </w:p>
        <w:p w:rsidR="00441564" w:rsidRDefault="00441564">
          <w:pPr>
            <w:pStyle w:val="TOC1"/>
            <w:tabs>
              <w:tab w:val="left" w:pos="720"/>
              <w:tab w:val="right" w:leader="dot" w:pos="10790"/>
            </w:tabs>
            <w:rPr>
              <w:rFonts w:asciiTheme="minorHAnsi" w:eastAsiaTheme="minorEastAsia" w:hAnsiTheme="minorHAnsi"/>
              <w:noProof/>
              <w:sz w:val="22"/>
            </w:rPr>
          </w:pPr>
          <w:hyperlink w:anchor="_Toc2322490" w:history="1">
            <w:r w:rsidRPr="00796860">
              <w:rPr>
                <w:rStyle w:val="Hyperlink"/>
                <w:noProof/>
              </w:rPr>
              <w:t>4.</w:t>
            </w:r>
            <w:r>
              <w:rPr>
                <w:rFonts w:asciiTheme="minorHAnsi" w:eastAsiaTheme="minorEastAsia" w:hAnsiTheme="minorHAnsi"/>
                <w:noProof/>
                <w:sz w:val="22"/>
              </w:rPr>
              <w:tab/>
            </w:r>
            <w:r w:rsidRPr="00796860">
              <w:rPr>
                <w:rStyle w:val="Hyperlink"/>
                <w:noProof/>
              </w:rPr>
              <w:t>Testing</w:t>
            </w:r>
            <w:r>
              <w:rPr>
                <w:noProof/>
                <w:webHidden/>
              </w:rPr>
              <w:tab/>
            </w:r>
            <w:r>
              <w:rPr>
                <w:noProof/>
                <w:webHidden/>
              </w:rPr>
              <w:fldChar w:fldCharType="begin"/>
            </w:r>
            <w:r>
              <w:rPr>
                <w:noProof/>
                <w:webHidden/>
              </w:rPr>
              <w:instrText xml:space="preserve"> PAGEREF _Toc2322490 \h </w:instrText>
            </w:r>
            <w:r>
              <w:rPr>
                <w:noProof/>
                <w:webHidden/>
              </w:rPr>
            </w:r>
            <w:r>
              <w:rPr>
                <w:noProof/>
                <w:webHidden/>
              </w:rPr>
              <w:fldChar w:fldCharType="separate"/>
            </w:r>
            <w:r>
              <w:rPr>
                <w:noProof/>
                <w:webHidden/>
              </w:rPr>
              <w:t>9</w:t>
            </w:r>
            <w:r>
              <w:rPr>
                <w:noProof/>
                <w:webHidden/>
              </w:rPr>
              <w:fldChar w:fldCharType="end"/>
            </w:r>
          </w:hyperlink>
        </w:p>
        <w:p w:rsidR="00441564" w:rsidRDefault="00441564">
          <w:pPr>
            <w:pStyle w:val="TOC1"/>
            <w:tabs>
              <w:tab w:val="left" w:pos="720"/>
              <w:tab w:val="right" w:leader="dot" w:pos="10790"/>
            </w:tabs>
            <w:rPr>
              <w:rFonts w:asciiTheme="minorHAnsi" w:eastAsiaTheme="minorEastAsia" w:hAnsiTheme="minorHAnsi"/>
              <w:noProof/>
              <w:sz w:val="22"/>
            </w:rPr>
          </w:pPr>
          <w:hyperlink w:anchor="_Toc2322491" w:history="1">
            <w:r w:rsidRPr="00796860">
              <w:rPr>
                <w:rStyle w:val="Hyperlink"/>
                <w:noProof/>
              </w:rPr>
              <w:t>4.1.</w:t>
            </w:r>
            <w:r>
              <w:rPr>
                <w:rFonts w:asciiTheme="minorHAnsi" w:eastAsiaTheme="minorEastAsia" w:hAnsiTheme="minorHAnsi"/>
                <w:noProof/>
                <w:sz w:val="22"/>
              </w:rPr>
              <w:tab/>
            </w:r>
            <w:r w:rsidRPr="00796860">
              <w:rPr>
                <w:rStyle w:val="Hyperlink"/>
                <w:noProof/>
              </w:rPr>
              <w:t>HDF5 and dynamically-loaded VOL connectors</w:t>
            </w:r>
            <w:r>
              <w:rPr>
                <w:noProof/>
                <w:webHidden/>
              </w:rPr>
              <w:tab/>
            </w:r>
            <w:r>
              <w:rPr>
                <w:noProof/>
                <w:webHidden/>
              </w:rPr>
              <w:fldChar w:fldCharType="begin"/>
            </w:r>
            <w:r>
              <w:rPr>
                <w:noProof/>
                <w:webHidden/>
              </w:rPr>
              <w:instrText xml:space="preserve"> PAGEREF _Toc2322491 \h </w:instrText>
            </w:r>
            <w:r>
              <w:rPr>
                <w:noProof/>
                <w:webHidden/>
              </w:rPr>
            </w:r>
            <w:r>
              <w:rPr>
                <w:noProof/>
                <w:webHidden/>
              </w:rPr>
              <w:fldChar w:fldCharType="separate"/>
            </w:r>
            <w:r>
              <w:rPr>
                <w:noProof/>
                <w:webHidden/>
              </w:rPr>
              <w:t>9</w:t>
            </w:r>
            <w:r>
              <w:rPr>
                <w:noProof/>
                <w:webHidden/>
              </w:rPr>
              <w:fldChar w:fldCharType="end"/>
            </w:r>
          </w:hyperlink>
        </w:p>
        <w:p w:rsidR="00441564" w:rsidRDefault="00441564">
          <w:pPr>
            <w:pStyle w:val="TOC1"/>
            <w:tabs>
              <w:tab w:val="left" w:pos="720"/>
              <w:tab w:val="right" w:leader="dot" w:pos="10790"/>
            </w:tabs>
            <w:rPr>
              <w:rFonts w:asciiTheme="minorHAnsi" w:eastAsiaTheme="minorEastAsia" w:hAnsiTheme="minorHAnsi"/>
              <w:noProof/>
              <w:sz w:val="22"/>
            </w:rPr>
          </w:pPr>
          <w:hyperlink w:anchor="_Toc2322492" w:history="1">
            <w:r w:rsidRPr="00796860">
              <w:rPr>
                <w:rStyle w:val="Hyperlink"/>
                <w:noProof/>
              </w:rPr>
              <w:t>4.2.</w:t>
            </w:r>
            <w:r>
              <w:rPr>
                <w:rFonts w:asciiTheme="minorHAnsi" w:eastAsiaTheme="minorEastAsia" w:hAnsiTheme="minorHAnsi"/>
                <w:noProof/>
                <w:sz w:val="22"/>
              </w:rPr>
              <w:tab/>
            </w:r>
            <w:r w:rsidRPr="00796860">
              <w:rPr>
                <w:rStyle w:val="Hyperlink"/>
                <w:noProof/>
              </w:rPr>
              <w:t>Generic VOL connector test suite</w:t>
            </w:r>
            <w:r>
              <w:rPr>
                <w:noProof/>
                <w:webHidden/>
              </w:rPr>
              <w:tab/>
            </w:r>
            <w:r>
              <w:rPr>
                <w:noProof/>
                <w:webHidden/>
              </w:rPr>
              <w:fldChar w:fldCharType="begin"/>
            </w:r>
            <w:r>
              <w:rPr>
                <w:noProof/>
                <w:webHidden/>
              </w:rPr>
              <w:instrText xml:space="preserve"> PAGEREF _Toc2322492 \h </w:instrText>
            </w:r>
            <w:r>
              <w:rPr>
                <w:noProof/>
                <w:webHidden/>
              </w:rPr>
            </w:r>
            <w:r>
              <w:rPr>
                <w:noProof/>
                <w:webHidden/>
              </w:rPr>
              <w:fldChar w:fldCharType="separate"/>
            </w:r>
            <w:r>
              <w:rPr>
                <w:noProof/>
                <w:webHidden/>
              </w:rPr>
              <w:t>9</w:t>
            </w:r>
            <w:r>
              <w:rPr>
                <w:noProof/>
                <w:webHidden/>
              </w:rPr>
              <w:fldChar w:fldCharType="end"/>
            </w:r>
          </w:hyperlink>
        </w:p>
        <w:p w:rsidR="00441564" w:rsidRDefault="00441564">
          <w:pPr>
            <w:pStyle w:val="TOC1"/>
            <w:tabs>
              <w:tab w:val="left" w:pos="720"/>
              <w:tab w:val="right" w:leader="dot" w:pos="10790"/>
            </w:tabs>
            <w:rPr>
              <w:rFonts w:asciiTheme="minorHAnsi" w:eastAsiaTheme="minorEastAsia" w:hAnsiTheme="minorHAnsi"/>
              <w:noProof/>
              <w:sz w:val="22"/>
            </w:rPr>
          </w:pPr>
          <w:hyperlink w:anchor="_Toc2322493" w:history="1">
            <w:r w:rsidRPr="00796860">
              <w:rPr>
                <w:rStyle w:val="Hyperlink"/>
                <w:noProof/>
              </w:rPr>
              <w:t>5.</w:t>
            </w:r>
            <w:r>
              <w:rPr>
                <w:rFonts w:asciiTheme="minorHAnsi" w:eastAsiaTheme="minorEastAsia" w:hAnsiTheme="minorHAnsi"/>
                <w:noProof/>
                <w:sz w:val="22"/>
              </w:rPr>
              <w:tab/>
            </w:r>
            <w:r w:rsidRPr="00796860">
              <w:rPr>
                <w:rStyle w:val="Hyperlink"/>
                <w:noProof/>
              </w:rPr>
              <w:t>Revision History</w:t>
            </w:r>
            <w:r>
              <w:rPr>
                <w:noProof/>
                <w:webHidden/>
              </w:rPr>
              <w:tab/>
            </w:r>
            <w:r>
              <w:rPr>
                <w:noProof/>
                <w:webHidden/>
              </w:rPr>
              <w:fldChar w:fldCharType="begin"/>
            </w:r>
            <w:r>
              <w:rPr>
                <w:noProof/>
                <w:webHidden/>
              </w:rPr>
              <w:instrText xml:space="preserve"> PAGEREF _Toc2322493 \h </w:instrText>
            </w:r>
            <w:r>
              <w:rPr>
                <w:noProof/>
                <w:webHidden/>
              </w:rPr>
            </w:r>
            <w:r>
              <w:rPr>
                <w:noProof/>
                <w:webHidden/>
              </w:rPr>
              <w:fldChar w:fldCharType="separate"/>
            </w:r>
            <w:r>
              <w:rPr>
                <w:noProof/>
                <w:webHidden/>
              </w:rPr>
              <w:t>10</w:t>
            </w:r>
            <w:r>
              <w:rPr>
                <w:noProof/>
                <w:webHidden/>
              </w:rPr>
              <w:fldChar w:fldCharType="end"/>
            </w:r>
          </w:hyperlink>
        </w:p>
        <w:p w:rsidR="00157EA7" w:rsidRPr="00BE1FF3" w:rsidRDefault="000A1401" w:rsidP="00B939BD">
          <w:pPr>
            <w:rPr>
              <w:rFonts w:ascii="Times New Roman" w:hAnsi="Times New Roman" w:cs="Times New Roman"/>
            </w:rPr>
          </w:pPr>
          <w:r w:rsidRPr="00BE1FF3">
            <w:rPr>
              <w:rFonts w:ascii="Times New Roman" w:hAnsi="Times New Roman" w:cs="Times New Roman"/>
              <w:b/>
              <w:bCs/>
              <w:noProof/>
            </w:rPr>
            <w:fldChar w:fldCharType="end"/>
          </w:r>
        </w:p>
      </w:sdtContent>
    </w:sdt>
    <w:p w:rsidR="00157EA7" w:rsidRPr="00BE1FF3" w:rsidRDefault="00157EA7" w:rsidP="00157EA7">
      <w:pPr>
        <w:rPr>
          <w:rFonts w:ascii="Times New Roman" w:hAnsi="Times New Roman" w:cs="Times New Roman"/>
          <w:b/>
          <w:sz w:val="28"/>
          <w:szCs w:val="28"/>
        </w:rPr>
      </w:pPr>
      <w:r w:rsidRPr="00BE1FF3">
        <w:rPr>
          <w:rFonts w:ascii="Times New Roman" w:hAnsi="Times New Roman" w:cs="Times New Roman"/>
          <w:b/>
          <w:sz w:val="28"/>
          <w:szCs w:val="28"/>
        </w:rPr>
        <w:br w:type="page"/>
      </w:r>
    </w:p>
    <w:p w:rsidR="00A744E6" w:rsidRDefault="004302D4" w:rsidP="002258B0">
      <w:pPr>
        <w:pStyle w:val="Heading1TOC"/>
        <w:numPr>
          <w:ilvl w:val="0"/>
          <w:numId w:val="11"/>
        </w:numPr>
      </w:pPr>
      <w:bookmarkStart w:id="1" w:name="_Toc2322477"/>
      <w:r w:rsidRPr="00BE1FF3">
        <w:lastRenderedPageBreak/>
        <w:t>Introduction</w:t>
      </w:r>
      <w:bookmarkEnd w:id="1"/>
    </w:p>
    <w:p w:rsidR="00630F16" w:rsidRDefault="00EB09CD" w:rsidP="000747C3">
      <w:pPr>
        <w:rPr>
          <w:rFonts w:ascii="Times New Roman" w:hAnsi="Times New Roman" w:cs="Times New Roman"/>
          <w:sz w:val="24"/>
          <w:szCs w:val="24"/>
        </w:rPr>
      </w:pPr>
      <w:r>
        <w:rPr>
          <w:rFonts w:ascii="Times New Roman" w:hAnsi="Times New Roman" w:cs="Times New Roman"/>
          <w:sz w:val="24"/>
          <w:szCs w:val="24"/>
        </w:rPr>
        <w:t xml:space="preserve">The HDF5 DAOS VOL connector is a connector for HDF5 designed with the goal of allowing HDF5 applications to utilize the DAOS object storage system by translating HDF5 API calls into DAOS calls, as defined by the DAOS API. The </w:t>
      </w:r>
      <w:r>
        <w:rPr>
          <w:rFonts w:ascii="Times New Roman" w:hAnsi="Times New Roman" w:cs="Times New Roman"/>
          <w:sz w:val="24"/>
          <w:szCs w:val="24"/>
        </w:rPr>
        <w:t>DAOS VOL connector is currently built as a dynamically-loaded library that is external to HDF5 and is treated similar to dynamically-loaded HDF5 filter plugins.</w:t>
      </w:r>
    </w:p>
    <w:p w:rsidR="000747C3" w:rsidRPr="000747C3" w:rsidRDefault="000747C3" w:rsidP="000747C3">
      <w:pPr>
        <w:rPr>
          <w:rFonts w:ascii="Times New Roman" w:hAnsi="Times New Roman" w:cs="Times New Roman"/>
          <w:sz w:val="24"/>
          <w:szCs w:val="24"/>
        </w:rPr>
      </w:pPr>
      <w:r>
        <w:rPr>
          <w:rFonts w:ascii="Times New Roman" w:hAnsi="Times New Roman" w:cs="Times New Roman"/>
          <w:sz w:val="24"/>
          <w:szCs w:val="24"/>
        </w:rPr>
        <w:t>For the latest instructions on installation and usage of the HDF5 DAOS VOL connector, please refer to the README file in the connector’s source code repository</w:t>
      </w:r>
      <w:r>
        <w:rPr>
          <w:rStyle w:val="FootnoteReference"/>
          <w:rFonts w:ascii="Times New Roman" w:hAnsi="Times New Roman" w:cs="Times New Roman"/>
          <w:sz w:val="24"/>
          <w:szCs w:val="24"/>
        </w:rPr>
        <w:footnoteReference w:id="1"/>
      </w:r>
      <w:r w:rsidR="00630F16">
        <w:rPr>
          <w:rFonts w:ascii="Times New Roman" w:hAnsi="Times New Roman" w:cs="Times New Roman"/>
          <w:sz w:val="24"/>
          <w:szCs w:val="24"/>
        </w:rPr>
        <w:t>; the instructions are listed here for convenience</w:t>
      </w:r>
      <w:r>
        <w:rPr>
          <w:rFonts w:ascii="Times New Roman" w:hAnsi="Times New Roman" w:cs="Times New Roman"/>
          <w:sz w:val="24"/>
          <w:szCs w:val="24"/>
        </w:rPr>
        <w:t>.</w:t>
      </w:r>
    </w:p>
    <w:p w:rsidR="00185CDE" w:rsidRPr="00BE1FF3" w:rsidRDefault="00F305F7" w:rsidP="00A27CBC">
      <w:pPr>
        <w:spacing w:line="240" w:lineRule="auto"/>
        <w:rPr>
          <w:rFonts w:ascii="Times New Roman" w:hAnsi="Times New Roman" w:cs="Times New Roman"/>
          <w:sz w:val="24"/>
          <w:szCs w:val="24"/>
        </w:rPr>
      </w:pPr>
      <w:r w:rsidRPr="00BE1FF3">
        <w:rPr>
          <w:rFonts w:ascii="Times New Roman" w:hAnsi="Times New Roman" w:cs="Times New Roman"/>
          <w:sz w:val="24"/>
          <w:szCs w:val="24"/>
        </w:rPr>
        <w:br w:type="page"/>
      </w:r>
    </w:p>
    <w:p w:rsidR="00BD48C7" w:rsidRPr="00BE1FF3" w:rsidRDefault="00BE1FF3" w:rsidP="002258B0">
      <w:pPr>
        <w:pStyle w:val="Heading1TOC"/>
        <w:numPr>
          <w:ilvl w:val="0"/>
          <w:numId w:val="11"/>
        </w:numPr>
      </w:pPr>
      <w:bookmarkStart w:id="2" w:name="_Toc2322478"/>
      <w:r w:rsidRPr="00BE1FF3">
        <w:lastRenderedPageBreak/>
        <w:t>Installation</w:t>
      </w:r>
      <w:bookmarkEnd w:id="2"/>
    </w:p>
    <w:p w:rsidR="00A106C6" w:rsidRPr="00BE1FF3" w:rsidRDefault="00FA49C3" w:rsidP="00033333">
      <w:pPr>
        <w:spacing w:after="0" w:line="240" w:lineRule="auto"/>
        <w:rPr>
          <w:rFonts w:ascii="Times New Roman" w:hAnsi="Times New Roman" w:cs="Times New Roman"/>
          <w:sz w:val="24"/>
          <w:szCs w:val="24"/>
        </w:rPr>
      </w:pPr>
      <w:r>
        <w:rPr>
          <w:rFonts w:ascii="Times New Roman" w:hAnsi="Times New Roman" w:cs="Times New Roman"/>
          <w:sz w:val="24"/>
          <w:szCs w:val="24"/>
        </w:rPr>
        <w:t>TBD</w:t>
      </w:r>
    </w:p>
    <w:p w:rsidR="00BD48C7" w:rsidRPr="00BE1FF3" w:rsidRDefault="00671077" w:rsidP="00033333">
      <w:pPr>
        <w:rPr>
          <w:rFonts w:ascii="Times New Roman" w:hAnsi="Times New Roman" w:cs="Times New Roman"/>
          <w:sz w:val="24"/>
          <w:szCs w:val="24"/>
        </w:rPr>
      </w:pPr>
      <w:r w:rsidRPr="00BE1FF3">
        <w:rPr>
          <w:rFonts w:ascii="Times New Roman" w:hAnsi="Times New Roman" w:cs="Times New Roman"/>
          <w:sz w:val="24"/>
          <w:szCs w:val="24"/>
        </w:rPr>
        <w:br w:type="page"/>
      </w:r>
    </w:p>
    <w:p w:rsidR="00185CDE" w:rsidRDefault="00BE1FF3" w:rsidP="002258B0">
      <w:pPr>
        <w:pStyle w:val="Heading1TOC"/>
        <w:numPr>
          <w:ilvl w:val="0"/>
          <w:numId w:val="11"/>
        </w:numPr>
      </w:pPr>
      <w:bookmarkStart w:id="3" w:name="_Toc2322479"/>
      <w:r w:rsidRPr="00BE1FF3">
        <w:lastRenderedPageBreak/>
        <w:t>Usage</w:t>
      </w:r>
      <w:bookmarkEnd w:id="3"/>
    </w:p>
    <w:p w:rsidR="006D3367" w:rsidRDefault="006D3367" w:rsidP="006D3367">
      <w:pPr>
        <w:pStyle w:val="Heading2TOC"/>
        <w:numPr>
          <w:ilvl w:val="1"/>
          <w:numId w:val="11"/>
        </w:numPr>
      </w:pPr>
      <w:r>
        <w:t xml:space="preserve"> </w:t>
      </w:r>
      <w:bookmarkStart w:id="4" w:name="_Toc2322480"/>
      <w:r>
        <w:t>Using the DAOS VOL connector with an HDF5 application</w:t>
      </w:r>
      <w:bookmarkEnd w:id="4"/>
    </w:p>
    <w:p w:rsidR="006D3367" w:rsidRPr="00DD0F90" w:rsidRDefault="00E34DA9" w:rsidP="006D3367">
      <w:pPr>
        <w:rPr>
          <w:rFonts w:ascii="Times New Roman" w:hAnsi="Times New Roman" w:cs="Times New Roman"/>
          <w:sz w:val="24"/>
          <w:szCs w:val="24"/>
        </w:rPr>
      </w:pPr>
      <w:r w:rsidRPr="00DD0F90">
        <w:rPr>
          <w:rFonts w:ascii="Times New Roman" w:hAnsi="Times New Roman" w:cs="Times New Roman"/>
          <w:sz w:val="24"/>
          <w:szCs w:val="24"/>
        </w:rPr>
        <w:t>TBD</w:t>
      </w:r>
    </w:p>
    <w:p w:rsidR="00BE1FF3" w:rsidRDefault="00BE1FF3" w:rsidP="00BE1FF3">
      <w:pPr>
        <w:pStyle w:val="Heading2TOC"/>
        <w:numPr>
          <w:ilvl w:val="1"/>
          <w:numId w:val="11"/>
        </w:numPr>
      </w:pPr>
      <w:r w:rsidRPr="00BE1FF3">
        <w:t xml:space="preserve"> </w:t>
      </w:r>
      <w:bookmarkStart w:id="5" w:name="_Toc2322481"/>
      <w:r w:rsidRPr="00BE1FF3">
        <w:t>HDF5 API call behavior differences</w:t>
      </w:r>
      <w:bookmarkEnd w:id="5"/>
    </w:p>
    <w:p w:rsidR="00160A20" w:rsidRPr="00160A20" w:rsidRDefault="00160A20" w:rsidP="00160A20">
      <w:pPr>
        <w:rPr>
          <w:rFonts w:ascii="Times New Roman" w:hAnsi="Times New Roman" w:cs="Times New Roman"/>
          <w:sz w:val="24"/>
          <w:szCs w:val="24"/>
        </w:rPr>
      </w:pPr>
      <w:r>
        <w:rPr>
          <w:rFonts w:ascii="Times New Roman" w:hAnsi="Times New Roman" w:cs="Times New Roman"/>
          <w:sz w:val="24"/>
          <w:szCs w:val="24"/>
        </w:rPr>
        <w:t>The following sections ser</w:t>
      </w:r>
      <w:r w:rsidR="008D58AB">
        <w:rPr>
          <w:rFonts w:ascii="Times New Roman" w:hAnsi="Times New Roman" w:cs="Times New Roman"/>
          <w:sz w:val="24"/>
          <w:szCs w:val="24"/>
        </w:rPr>
        <w:t>ve to illustrate the differences</w:t>
      </w:r>
      <w:r>
        <w:rPr>
          <w:rFonts w:ascii="Times New Roman" w:hAnsi="Times New Roman" w:cs="Times New Roman"/>
          <w:sz w:val="24"/>
          <w:szCs w:val="24"/>
        </w:rPr>
        <w:t xml:space="preserve"> between </w:t>
      </w:r>
      <w:r w:rsidR="00C06C18">
        <w:rPr>
          <w:rFonts w:ascii="Times New Roman" w:hAnsi="Times New Roman" w:cs="Times New Roman"/>
          <w:sz w:val="24"/>
          <w:szCs w:val="24"/>
        </w:rPr>
        <w:t xml:space="preserve">the expected </w:t>
      </w:r>
      <w:proofErr w:type="gramStart"/>
      <w:r w:rsidR="00C06C18">
        <w:rPr>
          <w:rFonts w:ascii="Times New Roman" w:hAnsi="Times New Roman" w:cs="Times New Roman"/>
          <w:sz w:val="24"/>
          <w:szCs w:val="24"/>
        </w:rPr>
        <w:t>behavior</w:t>
      </w:r>
      <w:proofErr w:type="gramEnd"/>
      <w:r w:rsidR="00C06C18">
        <w:rPr>
          <w:rFonts w:ascii="Times New Roman" w:hAnsi="Times New Roman" w:cs="Times New Roman"/>
          <w:sz w:val="24"/>
          <w:szCs w:val="24"/>
        </w:rPr>
        <w:t xml:space="preserve"> of an HDF5 API call versus the actual behavior as implemented by the DAOS VOL connector.</w:t>
      </w:r>
    </w:p>
    <w:p w:rsidR="00160A20" w:rsidRDefault="00160A20" w:rsidP="00160A20">
      <w:pPr>
        <w:pStyle w:val="Heading2TOC"/>
        <w:numPr>
          <w:ilvl w:val="2"/>
          <w:numId w:val="11"/>
        </w:numPr>
      </w:pPr>
      <w:bookmarkStart w:id="6" w:name="_Toc2322482"/>
      <w:r>
        <w:t>H5A interface</w:t>
      </w:r>
      <w:bookmarkEnd w:id="6"/>
    </w:p>
    <w:tbl>
      <w:tblPr>
        <w:tblStyle w:val="TableGrid"/>
        <w:tblW w:w="0" w:type="auto"/>
        <w:tblLook w:val="04A0" w:firstRow="1" w:lastRow="0" w:firstColumn="1" w:lastColumn="0" w:noHBand="0" w:noVBand="1"/>
      </w:tblPr>
      <w:tblGrid>
        <w:gridCol w:w="5508"/>
        <w:gridCol w:w="5508"/>
      </w:tblGrid>
      <w:tr w:rsidR="006D3367" w:rsidTr="006D3367">
        <w:tc>
          <w:tcPr>
            <w:tcW w:w="5508" w:type="dxa"/>
          </w:tcPr>
          <w:p w:rsidR="006D3367" w:rsidRDefault="006D3367" w:rsidP="006D3367">
            <w:pPr>
              <w:jc w:val="center"/>
            </w:pPr>
            <w:r>
              <w:rPr>
                <w:rFonts w:ascii="Times New Roman" w:hAnsi="Times New Roman" w:cs="Times New Roman"/>
                <w:b/>
                <w:sz w:val="24"/>
                <w:szCs w:val="24"/>
              </w:rPr>
              <w:t>API call</w:t>
            </w:r>
          </w:p>
        </w:tc>
        <w:tc>
          <w:tcPr>
            <w:tcW w:w="5508" w:type="dxa"/>
          </w:tcPr>
          <w:p w:rsidR="006D3367" w:rsidRDefault="006D3367" w:rsidP="006D3367">
            <w:pPr>
              <w:jc w:val="center"/>
            </w:pPr>
            <w:r>
              <w:rPr>
                <w:rFonts w:ascii="Times New Roman" w:hAnsi="Times New Roman" w:cs="Times New Roman"/>
                <w:b/>
                <w:sz w:val="24"/>
                <w:szCs w:val="24"/>
              </w:rPr>
              <w:t>Notes</w:t>
            </w:r>
          </w:p>
        </w:tc>
      </w:tr>
      <w:tr w:rsidR="006D3367" w:rsidTr="006D3367">
        <w:tc>
          <w:tcPr>
            <w:tcW w:w="5508" w:type="dxa"/>
          </w:tcPr>
          <w:p w:rsidR="006D3367" w:rsidRPr="006D3367" w:rsidRDefault="002A0C05" w:rsidP="006D3367">
            <w:pPr>
              <w:rPr>
                <w:rFonts w:ascii="Times New Roman" w:hAnsi="Times New Roman" w:cs="Times New Roman"/>
              </w:rPr>
            </w:pPr>
            <w:r>
              <w:rPr>
                <w:rFonts w:ascii="Times New Roman" w:hAnsi="Times New Roman" w:cs="Times New Roman"/>
              </w:rPr>
              <w:t>H5Aopen_by_idx</w:t>
            </w:r>
          </w:p>
        </w:tc>
        <w:tc>
          <w:tcPr>
            <w:tcW w:w="5508" w:type="dxa"/>
          </w:tcPr>
          <w:p w:rsidR="006D3367" w:rsidRPr="006D3367" w:rsidRDefault="002A0C05" w:rsidP="006D3367">
            <w:pPr>
              <w:rPr>
                <w:rFonts w:ascii="Times New Roman" w:hAnsi="Times New Roman" w:cs="Times New Roman"/>
              </w:rPr>
            </w:pPr>
            <w:r>
              <w:rPr>
                <w:rFonts w:ascii="Times New Roman" w:hAnsi="Times New Roman" w:cs="Times New Roman"/>
              </w:rPr>
              <w:t>Currently unsupported</w:t>
            </w:r>
          </w:p>
        </w:tc>
      </w:tr>
      <w:tr w:rsidR="006D3367" w:rsidTr="006D3367">
        <w:tc>
          <w:tcPr>
            <w:tcW w:w="5508" w:type="dxa"/>
          </w:tcPr>
          <w:p w:rsidR="006D3367" w:rsidRPr="006D3367" w:rsidRDefault="002A0C05" w:rsidP="006D3367">
            <w:pPr>
              <w:rPr>
                <w:rFonts w:ascii="Times New Roman" w:hAnsi="Times New Roman" w:cs="Times New Roman"/>
              </w:rPr>
            </w:pPr>
            <w:r>
              <w:rPr>
                <w:rFonts w:ascii="Times New Roman" w:hAnsi="Times New Roman" w:cs="Times New Roman"/>
              </w:rPr>
              <w:t>H5Aopen_idx</w:t>
            </w:r>
          </w:p>
        </w:tc>
        <w:tc>
          <w:tcPr>
            <w:tcW w:w="5508" w:type="dxa"/>
          </w:tcPr>
          <w:p w:rsidR="006D3367" w:rsidRPr="006D3367" w:rsidRDefault="002A0C05" w:rsidP="006D3367">
            <w:pPr>
              <w:rPr>
                <w:rFonts w:ascii="Times New Roman" w:hAnsi="Times New Roman" w:cs="Times New Roman"/>
              </w:rPr>
            </w:pPr>
            <w:r>
              <w:rPr>
                <w:rFonts w:ascii="Times New Roman" w:hAnsi="Times New Roman" w:cs="Times New Roman"/>
              </w:rPr>
              <w:t>Currently unsupported</w:t>
            </w:r>
          </w:p>
        </w:tc>
      </w:tr>
      <w:tr w:rsidR="00291EC1" w:rsidTr="006D3367">
        <w:tc>
          <w:tcPr>
            <w:tcW w:w="5508" w:type="dxa"/>
          </w:tcPr>
          <w:p w:rsidR="00291EC1" w:rsidRDefault="00291EC1" w:rsidP="006D3367">
            <w:pPr>
              <w:rPr>
                <w:rFonts w:ascii="Times New Roman" w:hAnsi="Times New Roman" w:cs="Times New Roman"/>
              </w:rPr>
            </w:pPr>
            <w:r>
              <w:rPr>
                <w:rFonts w:ascii="Times New Roman" w:hAnsi="Times New Roman" w:cs="Times New Roman"/>
              </w:rPr>
              <w:t>H5Aexists(_</w:t>
            </w:r>
            <w:proofErr w:type="spellStart"/>
            <w:r>
              <w:rPr>
                <w:rFonts w:ascii="Times New Roman" w:hAnsi="Times New Roman" w:cs="Times New Roman"/>
              </w:rPr>
              <w:t>by_name</w:t>
            </w:r>
            <w:proofErr w:type="spellEnd"/>
            <w:r>
              <w:rPr>
                <w:rFonts w:ascii="Times New Roman" w:hAnsi="Times New Roman" w:cs="Times New Roman"/>
              </w:rPr>
              <w:t>)</w:t>
            </w:r>
          </w:p>
        </w:tc>
        <w:tc>
          <w:tcPr>
            <w:tcW w:w="5508" w:type="dxa"/>
          </w:tcPr>
          <w:p w:rsidR="00291EC1" w:rsidRDefault="00291EC1" w:rsidP="006D3367">
            <w:pPr>
              <w:rPr>
                <w:rFonts w:ascii="Times New Roman" w:hAnsi="Times New Roman" w:cs="Times New Roman"/>
              </w:rPr>
            </w:pPr>
            <w:r>
              <w:rPr>
                <w:rFonts w:ascii="Times New Roman" w:hAnsi="Times New Roman" w:cs="Times New Roman"/>
              </w:rPr>
              <w:t>Currently unsupported</w:t>
            </w:r>
          </w:p>
        </w:tc>
      </w:tr>
      <w:tr w:rsidR="00291EC1" w:rsidTr="006D3367">
        <w:tc>
          <w:tcPr>
            <w:tcW w:w="5508" w:type="dxa"/>
          </w:tcPr>
          <w:p w:rsidR="00291EC1" w:rsidRDefault="00291EC1" w:rsidP="006D3367">
            <w:pPr>
              <w:rPr>
                <w:rFonts w:ascii="Times New Roman" w:hAnsi="Times New Roman" w:cs="Times New Roman"/>
              </w:rPr>
            </w:pPr>
            <w:r>
              <w:rPr>
                <w:rFonts w:ascii="Times New Roman" w:hAnsi="Times New Roman" w:cs="Times New Roman"/>
              </w:rPr>
              <w:t>H5Arename(_</w:t>
            </w:r>
            <w:proofErr w:type="spellStart"/>
            <w:r>
              <w:rPr>
                <w:rFonts w:ascii="Times New Roman" w:hAnsi="Times New Roman" w:cs="Times New Roman"/>
              </w:rPr>
              <w:t>by_name</w:t>
            </w:r>
            <w:proofErr w:type="spellEnd"/>
            <w:r>
              <w:rPr>
                <w:rFonts w:ascii="Times New Roman" w:hAnsi="Times New Roman" w:cs="Times New Roman"/>
              </w:rPr>
              <w:t>)</w:t>
            </w:r>
          </w:p>
        </w:tc>
        <w:tc>
          <w:tcPr>
            <w:tcW w:w="5508" w:type="dxa"/>
          </w:tcPr>
          <w:p w:rsidR="00291EC1" w:rsidRDefault="00291EC1" w:rsidP="006D3367">
            <w:pPr>
              <w:rPr>
                <w:rFonts w:ascii="Times New Roman" w:hAnsi="Times New Roman" w:cs="Times New Roman"/>
              </w:rPr>
            </w:pPr>
            <w:r>
              <w:rPr>
                <w:rFonts w:ascii="Times New Roman" w:hAnsi="Times New Roman" w:cs="Times New Roman"/>
              </w:rPr>
              <w:t>Currently unsupported</w:t>
            </w:r>
          </w:p>
        </w:tc>
      </w:tr>
      <w:tr w:rsidR="00291EC1" w:rsidTr="006D3367">
        <w:tc>
          <w:tcPr>
            <w:tcW w:w="5508" w:type="dxa"/>
          </w:tcPr>
          <w:p w:rsidR="00291EC1" w:rsidRDefault="00291EC1" w:rsidP="006D3367">
            <w:pPr>
              <w:rPr>
                <w:rFonts w:ascii="Times New Roman" w:hAnsi="Times New Roman" w:cs="Times New Roman"/>
              </w:rPr>
            </w:pPr>
            <w:r>
              <w:rPr>
                <w:rFonts w:ascii="Times New Roman" w:hAnsi="Times New Roman" w:cs="Times New Roman"/>
              </w:rPr>
              <w:t>H5Aiterate(2)</w:t>
            </w:r>
          </w:p>
        </w:tc>
        <w:tc>
          <w:tcPr>
            <w:tcW w:w="5508" w:type="dxa"/>
          </w:tcPr>
          <w:p w:rsidR="00291EC1" w:rsidRDefault="00291EC1" w:rsidP="00291EC1">
            <w:pPr>
              <w:pStyle w:val="ListParagraph"/>
              <w:numPr>
                <w:ilvl w:val="0"/>
                <w:numId w:val="24"/>
              </w:numPr>
              <w:rPr>
                <w:rFonts w:ascii="Times New Roman" w:hAnsi="Times New Roman" w:cs="Times New Roman"/>
              </w:rPr>
            </w:pPr>
            <w:r>
              <w:rPr>
                <w:rFonts w:ascii="Times New Roman" w:hAnsi="Times New Roman" w:cs="Times New Roman"/>
              </w:rPr>
              <w:t>Restarting iteration from an index is currently unsupported</w:t>
            </w:r>
          </w:p>
          <w:p w:rsidR="00291EC1" w:rsidRPr="00291EC1" w:rsidRDefault="00291EC1" w:rsidP="00291EC1">
            <w:pPr>
              <w:pStyle w:val="ListParagraph"/>
              <w:numPr>
                <w:ilvl w:val="0"/>
                <w:numId w:val="24"/>
              </w:numPr>
              <w:rPr>
                <w:rFonts w:ascii="Times New Roman" w:hAnsi="Times New Roman" w:cs="Times New Roman"/>
              </w:rPr>
            </w:pPr>
            <w:r>
              <w:rPr>
                <w:rFonts w:ascii="Times New Roman" w:hAnsi="Times New Roman" w:cs="Times New Roman"/>
              </w:rPr>
              <w:t xml:space="preserve">Only </w:t>
            </w:r>
            <w:r w:rsidRPr="00291EC1">
              <w:rPr>
                <w:rFonts w:ascii="Times New Roman" w:hAnsi="Times New Roman" w:cs="Times New Roman"/>
              </w:rPr>
              <w:t>H5_ITER_NATIVE</w:t>
            </w:r>
            <w:r>
              <w:rPr>
                <w:rFonts w:ascii="Times New Roman" w:hAnsi="Times New Roman" w:cs="Times New Roman"/>
              </w:rPr>
              <w:t xml:space="preserve"> is supported for the iteration order</w:t>
            </w:r>
          </w:p>
        </w:tc>
      </w:tr>
      <w:tr w:rsidR="00291EC1" w:rsidTr="006D3367">
        <w:tc>
          <w:tcPr>
            <w:tcW w:w="5508" w:type="dxa"/>
          </w:tcPr>
          <w:p w:rsidR="00291EC1" w:rsidRDefault="00291EC1" w:rsidP="006D3367">
            <w:pPr>
              <w:rPr>
                <w:rFonts w:ascii="Times New Roman" w:hAnsi="Times New Roman" w:cs="Times New Roman"/>
              </w:rPr>
            </w:pPr>
            <w:r>
              <w:rPr>
                <w:rFonts w:ascii="Times New Roman" w:hAnsi="Times New Roman" w:cs="Times New Roman"/>
              </w:rPr>
              <w:t>H5Adelete(_</w:t>
            </w:r>
            <w:proofErr w:type="spellStart"/>
            <w:r>
              <w:rPr>
                <w:rFonts w:ascii="Times New Roman" w:hAnsi="Times New Roman" w:cs="Times New Roman"/>
              </w:rPr>
              <w:t>by_name</w:t>
            </w:r>
            <w:proofErr w:type="spellEnd"/>
            <w:r>
              <w:rPr>
                <w:rFonts w:ascii="Times New Roman" w:hAnsi="Times New Roman" w:cs="Times New Roman"/>
              </w:rPr>
              <w:t>/_</w:t>
            </w:r>
            <w:proofErr w:type="spellStart"/>
            <w:r>
              <w:rPr>
                <w:rFonts w:ascii="Times New Roman" w:hAnsi="Times New Roman" w:cs="Times New Roman"/>
              </w:rPr>
              <w:t>by_idx</w:t>
            </w:r>
            <w:proofErr w:type="spellEnd"/>
            <w:r>
              <w:rPr>
                <w:rFonts w:ascii="Times New Roman" w:hAnsi="Times New Roman" w:cs="Times New Roman"/>
              </w:rPr>
              <w:t>)</w:t>
            </w:r>
          </w:p>
        </w:tc>
        <w:tc>
          <w:tcPr>
            <w:tcW w:w="5508" w:type="dxa"/>
          </w:tcPr>
          <w:p w:rsidR="00291EC1" w:rsidRDefault="00291EC1" w:rsidP="006D3367">
            <w:pPr>
              <w:rPr>
                <w:rFonts w:ascii="Times New Roman" w:hAnsi="Times New Roman" w:cs="Times New Roman"/>
              </w:rPr>
            </w:pPr>
            <w:r>
              <w:rPr>
                <w:rFonts w:ascii="Times New Roman" w:hAnsi="Times New Roman" w:cs="Times New Roman"/>
              </w:rPr>
              <w:t>Currently unsupported</w:t>
            </w:r>
          </w:p>
        </w:tc>
      </w:tr>
      <w:tr w:rsidR="00291EC1" w:rsidTr="006D3367">
        <w:tc>
          <w:tcPr>
            <w:tcW w:w="5508" w:type="dxa"/>
          </w:tcPr>
          <w:p w:rsidR="00291EC1" w:rsidRDefault="00291EC1" w:rsidP="006D3367">
            <w:pPr>
              <w:rPr>
                <w:rFonts w:ascii="Times New Roman" w:hAnsi="Times New Roman" w:cs="Times New Roman"/>
              </w:rPr>
            </w:pPr>
            <w:r>
              <w:rPr>
                <w:rFonts w:ascii="Times New Roman" w:hAnsi="Times New Roman" w:cs="Times New Roman"/>
              </w:rPr>
              <w:t>H5Aget_info(_</w:t>
            </w:r>
            <w:proofErr w:type="spellStart"/>
            <w:r>
              <w:rPr>
                <w:rFonts w:ascii="Times New Roman" w:hAnsi="Times New Roman" w:cs="Times New Roman"/>
              </w:rPr>
              <w:t>by_name</w:t>
            </w:r>
            <w:proofErr w:type="spellEnd"/>
            <w:r>
              <w:rPr>
                <w:rFonts w:ascii="Times New Roman" w:hAnsi="Times New Roman" w:cs="Times New Roman"/>
              </w:rPr>
              <w:t>/_</w:t>
            </w:r>
            <w:proofErr w:type="spellStart"/>
            <w:r>
              <w:rPr>
                <w:rFonts w:ascii="Times New Roman" w:hAnsi="Times New Roman" w:cs="Times New Roman"/>
              </w:rPr>
              <w:t>by_idx</w:t>
            </w:r>
            <w:proofErr w:type="spellEnd"/>
            <w:r>
              <w:rPr>
                <w:rFonts w:ascii="Times New Roman" w:hAnsi="Times New Roman" w:cs="Times New Roman"/>
              </w:rPr>
              <w:t>)</w:t>
            </w:r>
          </w:p>
        </w:tc>
        <w:tc>
          <w:tcPr>
            <w:tcW w:w="5508" w:type="dxa"/>
          </w:tcPr>
          <w:p w:rsidR="00291EC1" w:rsidRDefault="00291EC1" w:rsidP="006D3367">
            <w:pPr>
              <w:rPr>
                <w:rFonts w:ascii="Times New Roman" w:hAnsi="Times New Roman" w:cs="Times New Roman"/>
              </w:rPr>
            </w:pPr>
            <w:r>
              <w:rPr>
                <w:rFonts w:ascii="Times New Roman" w:hAnsi="Times New Roman" w:cs="Times New Roman"/>
              </w:rPr>
              <w:t>Currently unsupported</w:t>
            </w:r>
          </w:p>
        </w:tc>
      </w:tr>
      <w:tr w:rsidR="00291EC1" w:rsidTr="006D3367">
        <w:tc>
          <w:tcPr>
            <w:tcW w:w="5508" w:type="dxa"/>
          </w:tcPr>
          <w:p w:rsidR="00291EC1" w:rsidRDefault="00291EC1" w:rsidP="006D3367">
            <w:pPr>
              <w:rPr>
                <w:rFonts w:ascii="Times New Roman" w:hAnsi="Times New Roman" w:cs="Times New Roman"/>
              </w:rPr>
            </w:pPr>
            <w:r>
              <w:rPr>
                <w:rFonts w:ascii="Times New Roman" w:hAnsi="Times New Roman" w:cs="Times New Roman"/>
              </w:rPr>
              <w:t>H5Aget_num_attrs</w:t>
            </w:r>
          </w:p>
        </w:tc>
        <w:tc>
          <w:tcPr>
            <w:tcW w:w="5508" w:type="dxa"/>
          </w:tcPr>
          <w:p w:rsidR="00291EC1" w:rsidRDefault="00291EC1" w:rsidP="006D3367">
            <w:pPr>
              <w:rPr>
                <w:rFonts w:ascii="Times New Roman" w:hAnsi="Times New Roman" w:cs="Times New Roman"/>
              </w:rPr>
            </w:pPr>
            <w:r>
              <w:rPr>
                <w:rFonts w:ascii="Times New Roman" w:hAnsi="Times New Roman" w:cs="Times New Roman"/>
              </w:rPr>
              <w:t>Unsupported</w:t>
            </w:r>
          </w:p>
        </w:tc>
      </w:tr>
      <w:tr w:rsidR="00291EC1" w:rsidTr="006D3367">
        <w:tc>
          <w:tcPr>
            <w:tcW w:w="5508" w:type="dxa"/>
          </w:tcPr>
          <w:p w:rsidR="00291EC1" w:rsidRDefault="00291EC1" w:rsidP="006D3367">
            <w:pPr>
              <w:rPr>
                <w:rFonts w:ascii="Times New Roman" w:hAnsi="Times New Roman" w:cs="Times New Roman"/>
              </w:rPr>
            </w:pPr>
            <w:r>
              <w:rPr>
                <w:rFonts w:ascii="Times New Roman" w:hAnsi="Times New Roman" w:cs="Times New Roman"/>
              </w:rPr>
              <w:t>H5Aget_name_by_idx</w:t>
            </w:r>
          </w:p>
        </w:tc>
        <w:tc>
          <w:tcPr>
            <w:tcW w:w="5508" w:type="dxa"/>
          </w:tcPr>
          <w:p w:rsidR="00291EC1" w:rsidRDefault="00291EC1" w:rsidP="006D3367">
            <w:pPr>
              <w:rPr>
                <w:rFonts w:ascii="Times New Roman" w:hAnsi="Times New Roman" w:cs="Times New Roman"/>
              </w:rPr>
            </w:pPr>
            <w:r>
              <w:rPr>
                <w:rFonts w:ascii="Times New Roman" w:hAnsi="Times New Roman" w:cs="Times New Roman"/>
              </w:rPr>
              <w:t>Currently unsupported</w:t>
            </w:r>
          </w:p>
        </w:tc>
      </w:tr>
      <w:tr w:rsidR="00291EC1" w:rsidTr="006D3367">
        <w:tc>
          <w:tcPr>
            <w:tcW w:w="5508" w:type="dxa"/>
          </w:tcPr>
          <w:p w:rsidR="00291EC1" w:rsidRDefault="00291EC1" w:rsidP="006D3367">
            <w:pPr>
              <w:rPr>
                <w:rFonts w:ascii="Times New Roman" w:hAnsi="Times New Roman" w:cs="Times New Roman"/>
              </w:rPr>
            </w:pPr>
            <w:r>
              <w:rPr>
                <w:rFonts w:ascii="Times New Roman" w:hAnsi="Times New Roman" w:cs="Times New Roman"/>
              </w:rPr>
              <w:t>H5Aget_storage_size</w:t>
            </w:r>
          </w:p>
        </w:tc>
        <w:tc>
          <w:tcPr>
            <w:tcW w:w="5508" w:type="dxa"/>
          </w:tcPr>
          <w:p w:rsidR="00291EC1" w:rsidRDefault="00291EC1" w:rsidP="006D3367">
            <w:pPr>
              <w:rPr>
                <w:rFonts w:ascii="Times New Roman" w:hAnsi="Times New Roman" w:cs="Times New Roman"/>
              </w:rPr>
            </w:pPr>
            <w:r>
              <w:rPr>
                <w:rFonts w:ascii="Times New Roman" w:hAnsi="Times New Roman" w:cs="Times New Roman"/>
              </w:rPr>
              <w:t>Currently unsupported</w:t>
            </w:r>
          </w:p>
        </w:tc>
      </w:tr>
    </w:tbl>
    <w:p w:rsidR="006D3367" w:rsidRPr="006D3367" w:rsidRDefault="006D3367" w:rsidP="006D3367"/>
    <w:p w:rsidR="00160A20" w:rsidRDefault="00160A20" w:rsidP="00160A20">
      <w:pPr>
        <w:pStyle w:val="Heading2TOC"/>
        <w:numPr>
          <w:ilvl w:val="2"/>
          <w:numId w:val="11"/>
        </w:numPr>
      </w:pPr>
      <w:bookmarkStart w:id="7" w:name="_Toc2322483"/>
      <w:r>
        <w:t>H5D interface</w:t>
      </w:r>
      <w:bookmarkEnd w:id="7"/>
    </w:p>
    <w:tbl>
      <w:tblPr>
        <w:tblStyle w:val="TableGrid"/>
        <w:tblW w:w="0" w:type="auto"/>
        <w:tblLook w:val="04A0" w:firstRow="1" w:lastRow="0" w:firstColumn="1" w:lastColumn="0" w:noHBand="0" w:noVBand="1"/>
      </w:tblPr>
      <w:tblGrid>
        <w:gridCol w:w="5508"/>
        <w:gridCol w:w="5508"/>
      </w:tblGrid>
      <w:tr w:rsidR="00DA4878" w:rsidTr="00DA4878">
        <w:tc>
          <w:tcPr>
            <w:tcW w:w="5508" w:type="dxa"/>
          </w:tcPr>
          <w:p w:rsidR="00DA4878" w:rsidRDefault="00DA4878" w:rsidP="00DA4878">
            <w:pPr>
              <w:jc w:val="center"/>
            </w:pPr>
            <w:r>
              <w:rPr>
                <w:rFonts w:ascii="Times New Roman" w:hAnsi="Times New Roman" w:cs="Times New Roman"/>
                <w:b/>
                <w:sz w:val="24"/>
                <w:szCs w:val="24"/>
              </w:rPr>
              <w:t>API call</w:t>
            </w:r>
          </w:p>
        </w:tc>
        <w:tc>
          <w:tcPr>
            <w:tcW w:w="5508" w:type="dxa"/>
          </w:tcPr>
          <w:p w:rsidR="00DA4878" w:rsidRDefault="00DA4878" w:rsidP="00DA4878">
            <w:pPr>
              <w:jc w:val="center"/>
            </w:pPr>
            <w:r>
              <w:rPr>
                <w:rFonts w:ascii="Times New Roman" w:hAnsi="Times New Roman" w:cs="Times New Roman"/>
                <w:b/>
                <w:sz w:val="24"/>
                <w:szCs w:val="24"/>
              </w:rPr>
              <w:t>Notes</w:t>
            </w:r>
          </w:p>
        </w:tc>
      </w:tr>
      <w:tr w:rsidR="00DA4878" w:rsidTr="00DA4878">
        <w:tc>
          <w:tcPr>
            <w:tcW w:w="5508" w:type="dxa"/>
          </w:tcPr>
          <w:p w:rsidR="00DA4878" w:rsidRPr="00DA4878" w:rsidRDefault="00DA4878" w:rsidP="00DA4878">
            <w:pPr>
              <w:rPr>
                <w:rFonts w:ascii="Times New Roman" w:hAnsi="Times New Roman" w:cs="Times New Roman"/>
              </w:rPr>
            </w:pPr>
            <w:r>
              <w:rPr>
                <w:rFonts w:ascii="Times New Roman" w:hAnsi="Times New Roman" w:cs="Times New Roman"/>
              </w:rPr>
              <w:t>H5Dflush</w:t>
            </w:r>
          </w:p>
        </w:tc>
        <w:tc>
          <w:tcPr>
            <w:tcW w:w="5508" w:type="dxa"/>
          </w:tcPr>
          <w:p w:rsidR="00DA4878" w:rsidRPr="00DA4878" w:rsidRDefault="00DA4878" w:rsidP="00DA4878">
            <w:pPr>
              <w:rPr>
                <w:rFonts w:ascii="Times New Roman" w:hAnsi="Times New Roman" w:cs="Times New Roman"/>
              </w:rPr>
            </w:pPr>
            <w:r>
              <w:rPr>
                <w:rFonts w:ascii="Times New Roman" w:hAnsi="Times New Roman" w:cs="Times New Roman"/>
              </w:rPr>
              <w:t>Currently unsupported</w:t>
            </w:r>
          </w:p>
        </w:tc>
      </w:tr>
      <w:tr w:rsidR="00DA4878" w:rsidTr="00DA4878">
        <w:tc>
          <w:tcPr>
            <w:tcW w:w="5508" w:type="dxa"/>
          </w:tcPr>
          <w:p w:rsidR="00DA4878" w:rsidRPr="00DA4878" w:rsidRDefault="00DA4878" w:rsidP="00DA4878">
            <w:pPr>
              <w:rPr>
                <w:rFonts w:ascii="Times New Roman" w:hAnsi="Times New Roman" w:cs="Times New Roman"/>
              </w:rPr>
            </w:pPr>
            <w:r>
              <w:rPr>
                <w:rFonts w:ascii="Times New Roman" w:hAnsi="Times New Roman" w:cs="Times New Roman"/>
              </w:rPr>
              <w:t>H5Drefresh</w:t>
            </w:r>
          </w:p>
        </w:tc>
        <w:tc>
          <w:tcPr>
            <w:tcW w:w="5508" w:type="dxa"/>
          </w:tcPr>
          <w:p w:rsidR="00DA4878" w:rsidRPr="00DA4878" w:rsidRDefault="00DA4878" w:rsidP="00DA4878">
            <w:pPr>
              <w:rPr>
                <w:rFonts w:ascii="Times New Roman" w:hAnsi="Times New Roman" w:cs="Times New Roman"/>
              </w:rPr>
            </w:pPr>
            <w:r>
              <w:rPr>
                <w:rFonts w:ascii="Times New Roman" w:hAnsi="Times New Roman" w:cs="Times New Roman"/>
              </w:rPr>
              <w:t>Currently unsupported</w:t>
            </w:r>
          </w:p>
        </w:tc>
      </w:tr>
      <w:tr w:rsidR="00DA4878" w:rsidTr="00DA4878">
        <w:tc>
          <w:tcPr>
            <w:tcW w:w="5508" w:type="dxa"/>
          </w:tcPr>
          <w:p w:rsidR="00DA4878" w:rsidRDefault="00DA4878" w:rsidP="00DA4878">
            <w:pPr>
              <w:rPr>
                <w:rFonts w:ascii="Times New Roman" w:hAnsi="Times New Roman" w:cs="Times New Roman"/>
              </w:rPr>
            </w:pPr>
            <w:r>
              <w:rPr>
                <w:rFonts w:ascii="Times New Roman" w:hAnsi="Times New Roman" w:cs="Times New Roman"/>
              </w:rPr>
              <w:t>H5Dextend</w:t>
            </w:r>
          </w:p>
        </w:tc>
        <w:tc>
          <w:tcPr>
            <w:tcW w:w="5508" w:type="dxa"/>
          </w:tcPr>
          <w:p w:rsidR="00DA4878" w:rsidRDefault="00DA4878" w:rsidP="00DA4878">
            <w:pPr>
              <w:rPr>
                <w:rFonts w:ascii="Times New Roman" w:hAnsi="Times New Roman" w:cs="Times New Roman"/>
              </w:rPr>
            </w:pPr>
            <w:r>
              <w:rPr>
                <w:rFonts w:ascii="Times New Roman" w:hAnsi="Times New Roman" w:cs="Times New Roman"/>
              </w:rPr>
              <w:t>Currently unsupported</w:t>
            </w:r>
          </w:p>
        </w:tc>
      </w:tr>
      <w:tr w:rsidR="00DA4878" w:rsidTr="00DA4878">
        <w:tc>
          <w:tcPr>
            <w:tcW w:w="5508" w:type="dxa"/>
          </w:tcPr>
          <w:p w:rsidR="00DA4878" w:rsidRDefault="00DA4878" w:rsidP="00DA4878">
            <w:pPr>
              <w:rPr>
                <w:rFonts w:ascii="Times New Roman" w:hAnsi="Times New Roman" w:cs="Times New Roman"/>
              </w:rPr>
            </w:pPr>
            <w:r>
              <w:rPr>
                <w:rFonts w:ascii="Times New Roman" w:hAnsi="Times New Roman" w:cs="Times New Roman"/>
              </w:rPr>
              <w:t>H5Dset_extent</w:t>
            </w:r>
          </w:p>
        </w:tc>
        <w:tc>
          <w:tcPr>
            <w:tcW w:w="5508" w:type="dxa"/>
          </w:tcPr>
          <w:p w:rsidR="00DA4878" w:rsidRDefault="00DA4878" w:rsidP="00DA4878">
            <w:pPr>
              <w:rPr>
                <w:rFonts w:ascii="Times New Roman" w:hAnsi="Times New Roman" w:cs="Times New Roman"/>
              </w:rPr>
            </w:pPr>
            <w:r>
              <w:rPr>
                <w:rFonts w:ascii="Times New Roman" w:hAnsi="Times New Roman" w:cs="Times New Roman"/>
              </w:rPr>
              <w:t>Currently unsupported</w:t>
            </w:r>
          </w:p>
        </w:tc>
      </w:tr>
      <w:tr w:rsidR="00DA4878" w:rsidTr="00DA4878">
        <w:tc>
          <w:tcPr>
            <w:tcW w:w="5508" w:type="dxa"/>
          </w:tcPr>
          <w:p w:rsidR="00DA4878" w:rsidRDefault="00DA4878" w:rsidP="00DA4878">
            <w:pPr>
              <w:rPr>
                <w:rFonts w:ascii="Times New Roman" w:hAnsi="Times New Roman" w:cs="Times New Roman"/>
              </w:rPr>
            </w:pPr>
            <w:r>
              <w:rPr>
                <w:rFonts w:ascii="Times New Roman" w:hAnsi="Times New Roman" w:cs="Times New Roman"/>
              </w:rPr>
              <w:t>H5Dget_storage_size</w:t>
            </w:r>
          </w:p>
        </w:tc>
        <w:tc>
          <w:tcPr>
            <w:tcW w:w="5508" w:type="dxa"/>
          </w:tcPr>
          <w:p w:rsidR="00DA4878" w:rsidRDefault="00DA4878" w:rsidP="00DA4878">
            <w:pPr>
              <w:rPr>
                <w:rFonts w:ascii="Times New Roman" w:hAnsi="Times New Roman" w:cs="Times New Roman"/>
              </w:rPr>
            </w:pPr>
            <w:r>
              <w:rPr>
                <w:rFonts w:ascii="Times New Roman" w:hAnsi="Times New Roman" w:cs="Times New Roman"/>
              </w:rPr>
              <w:t>Currently unsupported</w:t>
            </w:r>
          </w:p>
        </w:tc>
      </w:tr>
      <w:tr w:rsidR="00DA4878" w:rsidTr="00DA4878">
        <w:tc>
          <w:tcPr>
            <w:tcW w:w="5508" w:type="dxa"/>
          </w:tcPr>
          <w:p w:rsidR="00DA4878" w:rsidRDefault="00DA4878" w:rsidP="00DA4878">
            <w:pPr>
              <w:rPr>
                <w:rFonts w:ascii="Times New Roman" w:hAnsi="Times New Roman" w:cs="Times New Roman"/>
              </w:rPr>
            </w:pPr>
            <w:r>
              <w:rPr>
                <w:rFonts w:ascii="Times New Roman" w:hAnsi="Times New Roman" w:cs="Times New Roman"/>
              </w:rPr>
              <w:t>H5Dget_space_status</w:t>
            </w:r>
          </w:p>
        </w:tc>
        <w:tc>
          <w:tcPr>
            <w:tcW w:w="5508" w:type="dxa"/>
          </w:tcPr>
          <w:p w:rsidR="00DA4878" w:rsidRDefault="00DA4878" w:rsidP="00DA4878">
            <w:pPr>
              <w:rPr>
                <w:rFonts w:ascii="Times New Roman" w:hAnsi="Times New Roman" w:cs="Times New Roman"/>
              </w:rPr>
            </w:pPr>
            <w:r>
              <w:rPr>
                <w:rFonts w:ascii="Times New Roman" w:hAnsi="Times New Roman" w:cs="Times New Roman"/>
              </w:rPr>
              <w:t xml:space="preserve">Space status is currently always set to </w:t>
            </w:r>
            <w:r w:rsidRPr="00DA4878">
              <w:rPr>
                <w:rFonts w:ascii="Times New Roman" w:hAnsi="Times New Roman" w:cs="Times New Roman"/>
              </w:rPr>
              <w:t>H5D_SPACE_STATUS_NOT_ALLOCATED</w:t>
            </w:r>
          </w:p>
        </w:tc>
      </w:tr>
      <w:tr w:rsidR="00C626D9" w:rsidTr="00DA4878">
        <w:tc>
          <w:tcPr>
            <w:tcW w:w="5508" w:type="dxa"/>
          </w:tcPr>
          <w:p w:rsidR="00C626D9" w:rsidRDefault="00C626D9" w:rsidP="00DA4878">
            <w:pPr>
              <w:rPr>
                <w:rFonts w:ascii="Times New Roman" w:hAnsi="Times New Roman" w:cs="Times New Roman"/>
              </w:rPr>
            </w:pPr>
            <w:r>
              <w:rPr>
                <w:rFonts w:ascii="Times New Roman" w:hAnsi="Times New Roman" w:cs="Times New Roman"/>
              </w:rPr>
              <w:t>H5Dget_offset</w:t>
            </w:r>
          </w:p>
        </w:tc>
        <w:tc>
          <w:tcPr>
            <w:tcW w:w="5508" w:type="dxa"/>
          </w:tcPr>
          <w:p w:rsidR="00C626D9" w:rsidRDefault="00C626D9" w:rsidP="00DA4878">
            <w:pPr>
              <w:rPr>
                <w:rFonts w:ascii="Times New Roman" w:hAnsi="Times New Roman" w:cs="Times New Roman"/>
              </w:rPr>
            </w:pPr>
            <w:r>
              <w:rPr>
                <w:rFonts w:ascii="Times New Roman" w:hAnsi="Times New Roman" w:cs="Times New Roman"/>
              </w:rPr>
              <w:t>Currently unsupported</w:t>
            </w:r>
          </w:p>
        </w:tc>
      </w:tr>
    </w:tbl>
    <w:p w:rsidR="003F7133" w:rsidRDefault="003F7133" w:rsidP="00DA4878"/>
    <w:p w:rsidR="00DA4878" w:rsidRPr="00DA4878" w:rsidRDefault="003F7133" w:rsidP="00DA4878">
      <w:r>
        <w:br w:type="page"/>
      </w:r>
    </w:p>
    <w:p w:rsidR="00160A20" w:rsidRDefault="00160A20" w:rsidP="00160A20">
      <w:pPr>
        <w:pStyle w:val="Heading2TOC"/>
        <w:numPr>
          <w:ilvl w:val="2"/>
          <w:numId w:val="11"/>
        </w:numPr>
      </w:pPr>
      <w:bookmarkStart w:id="8" w:name="_Toc2322484"/>
      <w:r>
        <w:lastRenderedPageBreak/>
        <w:t>H5F interface</w:t>
      </w:r>
      <w:bookmarkEnd w:id="8"/>
    </w:p>
    <w:tbl>
      <w:tblPr>
        <w:tblStyle w:val="TableGrid"/>
        <w:tblW w:w="0" w:type="auto"/>
        <w:tblLook w:val="04A0" w:firstRow="1" w:lastRow="0" w:firstColumn="1" w:lastColumn="0" w:noHBand="0" w:noVBand="1"/>
      </w:tblPr>
      <w:tblGrid>
        <w:gridCol w:w="5508"/>
        <w:gridCol w:w="5508"/>
      </w:tblGrid>
      <w:tr w:rsidR="00C626D9" w:rsidTr="00C626D9">
        <w:tc>
          <w:tcPr>
            <w:tcW w:w="5508" w:type="dxa"/>
          </w:tcPr>
          <w:p w:rsidR="00C626D9" w:rsidRDefault="00C626D9" w:rsidP="00C626D9">
            <w:pPr>
              <w:jc w:val="center"/>
            </w:pPr>
            <w:r>
              <w:rPr>
                <w:rFonts w:ascii="Times New Roman" w:hAnsi="Times New Roman" w:cs="Times New Roman"/>
                <w:b/>
                <w:sz w:val="24"/>
                <w:szCs w:val="24"/>
              </w:rPr>
              <w:t>API call</w:t>
            </w:r>
          </w:p>
        </w:tc>
        <w:tc>
          <w:tcPr>
            <w:tcW w:w="5508" w:type="dxa"/>
          </w:tcPr>
          <w:p w:rsidR="00C626D9" w:rsidRDefault="00C626D9" w:rsidP="00C626D9">
            <w:pPr>
              <w:jc w:val="center"/>
            </w:pPr>
            <w:r>
              <w:rPr>
                <w:rFonts w:ascii="Times New Roman" w:hAnsi="Times New Roman" w:cs="Times New Roman"/>
                <w:b/>
                <w:sz w:val="24"/>
                <w:szCs w:val="24"/>
              </w:rPr>
              <w:t>Notes</w:t>
            </w:r>
          </w:p>
        </w:tc>
      </w:tr>
      <w:tr w:rsidR="00C626D9" w:rsidTr="00C626D9">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H5Fget_file_image</w:t>
            </w:r>
          </w:p>
        </w:tc>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Unsupported</w:t>
            </w:r>
          </w:p>
        </w:tc>
      </w:tr>
      <w:tr w:rsidR="00C626D9" w:rsidTr="00C626D9">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H5Freopen</w:t>
            </w:r>
          </w:p>
        </w:tc>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Currently unsupported</w:t>
            </w:r>
          </w:p>
        </w:tc>
      </w:tr>
      <w:tr w:rsidR="00C626D9" w:rsidTr="00C626D9">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H5Fflush</w:t>
            </w:r>
          </w:p>
        </w:tc>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Currently is a no-op</w:t>
            </w:r>
          </w:p>
        </w:tc>
      </w:tr>
      <w:tr w:rsidR="00C626D9" w:rsidTr="00C626D9">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H5Fis_hdf5</w:t>
            </w:r>
          </w:p>
        </w:tc>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Currently unsupported</w:t>
            </w:r>
          </w:p>
        </w:tc>
      </w:tr>
      <w:tr w:rsidR="00C626D9" w:rsidTr="00C626D9">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H5Fmount/H5Funmount</w:t>
            </w:r>
          </w:p>
        </w:tc>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Currently unsupported</w:t>
            </w:r>
          </w:p>
        </w:tc>
      </w:tr>
      <w:tr w:rsidR="00C626D9" w:rsidTr="00C626D9">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H5Fget_vfd_handle</w:t>
            </w:r>
          </w:p>
        </w:tc>
        <w:tc>
          <w:tcPr>
            <w:tcW w:w="5508" w:type="dxa"/>
          </w:tcPr>
          <w:p w:rsidR="00C626D9" w:rsidRPr="00C626D9"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H5Fget_filesize</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H5Fget_create_plist</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Currently 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H5Fget_access_plist</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Currently 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H5Fget_info(2)</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H5Fget_intent</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Currently 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H5Fget_name</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Currently 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H5Fget_obj_count</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Currently 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H5Fget_obj_ids</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Currently 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H5Fget_free_sections</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H5Fget_freespace</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H5Fclear_elink_file_cache</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Pr>
                <w:rFonts w:ascii="Times New Roman" w:hAnsi="Times New Roman" w:cs="Times New Roman"/>
              </w:rPr>
              <w:t>H5Fset_mdc_config/H5Fget_mdc_config</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sidRPr="00FD12AB">
              <w:rPr>
                <w:rFonts w:ascii="Times New Roman" w:hAnsi="Times New Roman" w:cs="Times New Roman"/>
              </w:rPr>
              <w:t>H5Fget_mdc_hit_rate</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sidRPr="00FD12AB">
              <w:rPr>
                <w:rFonts w:ascii="Times New Roman" w:hAnsi="Times New Roman" w:cs="Times New Roman"/>
              </w:rPr>
              <w:t>H5Freset_mdc_hit_rate_stats</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sidRPr="00FD12AB">
              <w:rPr>
                <w:rFonts w:ascii="Times New Roman" w:hAnsi="Times New Roman" w:cs="Times New Roman"/>
              </w:rPr>
              <w:t>H5Fget_mdc_image_info</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sidRPr="00FD12AB">
              <w:rPr>
                <w:rFonts w:ascii="Times New Roman" w:hAnsi="Times New Roman" w:cs="Times New Roman"/>
              </w:rPr>
              <w:t>H5Fget_mdc_size</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sidRPr="00FD12AB">
              <w:rPr>
                <w:rFonts w:ascii="Times New Roman" w:hAnsi="Times New Roman" w:cs="Times New Roman"/>
              </w:rPr>
              <w:t>H5Fget_metadata_read_retry_info</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sidRPr="00FD12AB">
              <w:rPr>
                <w:rFonts w:ascii="Times New Roman" w:hAnsi="Times New Roman" w:cs="Times New Roman"/>
              </w:rPr>
              <w:t>H5Fstart_mdc_logging</w:t>
            </w:r>
            <w:r>
              <w:rPr>
                <w:rFonts w:ascii="Times New Roman" w:hAnsi="Times New Roman" w:cs="Times New Roman"/>
              </w:rPr>
              <w:t>/</w:t>
            </w:r>
            <w:r>
              <w:t xml:space="preserve"> </w:t>
            </w:r>
            <w:r w:rsidRPr="00FD12AB">
              <w:rPr>
                <w:rFonts w:ascii="Times New Roman" w:hAnsi="Times New Roman" w:cs="Times New Roman"/>
              </w:rPr>
              <w:t>H5Fstop_mdc_logging</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FD12AB" w:rsidP="00C626D9">
            <w:pPr>
              <w:rPr>
                <w:rFonts w:ascii="Times New Roman" w:hAnsi="Times New Roman" w:cs="Times New Roman"/>
              </w:rPr>
            </w:pPr>
            <w:r w:rsidRPr="00FD12AB">
              <w:rPr>
                <w:rFonts w:ascii="Times New Roman" w:hAnsi="Times New Roman" w:cs="Times New Roman"/>
              </w:rPr>
              <w:t>H5Fget_mdc_logging_status</w:t>
            </w:r>
          </w:p>
        </w:tc>
        <w:tc>
          <w:tcPr>
            <w:tcW w:w="5508" w:type="dxa"/>
          </w:tcPr>
          <w:p w:rsidR="00FD12AB" w:rsidRDefault="00FD12AB"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386A80" w:rsidP="00C626D9">
            <w:pPr>
              <w:rPr>
                <w:rFonts w:ascii="Times New Roman" w:hAnsi="Times New Roman" w:cs="Times New Roman"/>
              </w:rPr>
            </w:pPr>
            <w:r w:rsidRPr="00386A80">
              <w:rPr>
                <w:rFonts w:ascii="Times New Roman" w:hAnsi="Times New Roman" w:cs="Times New Roman"/>
              </w:rPr>
              <w:t>H5Fget_dset_no_attrs_hint</w:t>
            </w:r>
            <w:r>
              <w:rPr>
                <w:rFonts w:ascii="Times New Roman" w:hAnsi="Times New Roman" w:cs="Times New Roman"/>
              </w:rPr>
              <w:t>/</w:t>
            </w:r>
            <w:r>
              <w:t xml:space="preserve"> </w:t>
            </w:r>
            <w:r w:rsidRPr="00386A80">
              <w:rPr>
                <w:rFonts w:ascii="Times New Roman" w:hAnsi="Times New Roman" w:cs="Times New Roman"/>
              </w:rPr>
              <w:t>H5Fset_dset_no_attrs_hint</w:t>
            </w:r>
          </w:p>
        </w:tc>
        <w:tc>
          <w:tcPr>
            <w:tcW w:w="5508" w:type="dxa"/>
          </w:tcPr>
          <w:p w:rsidR="00FD12AB" w:rsidRDefault="00386A80"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386A80" w:rsidP="00C626D9">
            <w:pPr>
              <w:rPr>
                <w:rFonts w:ascii="Times New Roman" w:hAnsi="Times New Roman" w:cs="Times New Roman"/>
              </w:rPr>
            </w:pPr>
            <w:r w:rsidRPr="00386A80">
              <w:rPr>
                <w:rFonts w:ascii="Times New Roman" w:hAnsi="Times New Roman" w:cs="Times New Roman"/>
              </w:rPr>
              <w:t>H5Fget_eoa</w:t>
            </w:r>
          </w:p>
        </w:tc>
        <w:tc>
          <w:tcPr>
            <w:tcW w:w="5508" w:type="dxa"/>
          </w:tcPr>
          <w:p w:rsidR="00FD12AB" w:rsidRDefault="00386A80" w:rsidP="00C626D9">
            <w:pPr>
              <w:rPr>
                <w:rFonts w:ascii="Times New Roman" w:hAnsi="Times New Roman" w:cs="Times New Roman"/>
              </w:rPr>
            </w:pPr>
            <w:r>
              <w:rPr>
                <w:rFonts w:ascii="Times New Roman" w:hAnsi="Times New Roman" w:cs="Times New Roman"/>
              </w:rPr>
              <w:t>Unsupported</w:t>
            </w:r>
          </w:p>
        </w:tc>
      </w:tr>
      <w:tr w:rsidR="00FD12AB" w:rsidTr="00C626D9">
        <w:tc>
          <w:tcPr>
            <w:tcW w:w="5508" w:type="dxa"/>
          </w:tcPr>
          <w:p w:rsidR="00FD12AB" w:rsidRDefault="00386A80" w:rsidP="00C626D9">
            <w:pPr>
              <w:rPr>
                <w:rFonts w:ascii="Times New Roman" w:hAnsi="Times New Roman" w:cs="Times New Roman"/>
              </w:rPr>
            </w:pPr>
            <w:r w:rsidRPr="00386A80">
              <w:rPr>
                <w:rFonts w:ascii="Times New Roman" w:hAnsi="Times New Roman" w:cs="Times New Roman"/>
              </w:rPr>
              <w:t>H5Fget_page_buffering_stats</w:t>
            </w:r>
          </w:p>
        </w:tc>
        <w:tc>
          <w:tcPr>
            <w:tcW w:w="5508" w:type="dxa"/>
          </w:tcPr>
          <w:p w:rsidR="00FD12AB" w:rsidRDefault="00386A80" w:rsidP="00C626D9">
            <w:pPr>
              <w:rPr>
                <w:rFonts w:ascii="Times New Roman" w:hAnsi="Times New Roman" w:cs="Times New Roman"/>
              </w:rPr>
            </w:pPr>
            <w:r>
              <w:rPr>
                <w:rFonts w:ascii="Times New Roman" w:hAnsi="Times New Roman" w:cs="Times New Roman"/>
              </w:rPr>
              <w:t>Unsupported</w:t>
            </w:r>
          </w:p>
        </w:tc>
      </w:tr>
      <w:tr w:rsidR="00386A80" w:rsidTr="00C626D9">
        <w:tc>
          <w:tcPr>
            <w:tcW w:w="5508" w:type="dxa"/>
          </w:tcPr>
          <w:p w:rsidR="00386A80" w:rsidRDefault="00386A80" w:rsidP="00C626D9">
            <w:pPr>
              <w:rPr>
                <w:rFonts w:ascii="Times New Roman" w:hAnsi="Times New Roman" w:cs="Times New Roman"/>
              </w:rPr>
            </w:pPr>
            <w:r w:rsidRPr="00386A80">
              <w:rPr>
                <w:rFonts w:ascii="Times New Roman" w:hAnsi="Times New Roman" w:cs="Times New Roman"/>
              </w:rPr>
              <w:t>H5Freset_page_buffering_stats</w:t>
            </w:r>
          </w:p>
        </w:tc>
        <w:tc>
          <w:tcPr>
            <w:tcW w:w="5508" w:type="dxa"/>
          </w:tcPr>
          <w:p w:rsidR="00386A80" w:rsidRDefault="00386A80" w:rsidP="00C626D9">
            <w:pPr>
              <w:rPr>
                <w:rFonts w:ascii="Times New Roman" w:hAnsi="Times New Roman" w:cs="Times New Roman"/>
              </w:rPr>
            </w:pPr>
            <w:r>
              <w:rPr>
                <w:rFonts w:ascii="Times New Roman" w:hAnsi="Times New Roman" w:cs="Times New Roman"/>
              </w:rPr>
              <w:t>Unsupported</w:t>
            </w:r>
          </w:p>
        </w:tc>
      </w:tr>
      <w:tr w:rsidR="00386A80" w:rsidTr="00C626D9">
        <w:tc>
          <w:tcPr>
            <w:tcW w:w="5508" w:type="dxa"/>
          </w:tcPr>
          <w:p w:rsidR="00386A80" w:rsidRDefault="00D60210" w:rsidP="00C626D9">
            <w:pPr>
              <w:rPr>
                <w:rFonts w:ascii="Times New Roman" w:hAnsi="Times New Roman" w:cs="Times New Roman"/>
              </w:rPr>
            </w:pPr>
            <w:r w:rsidRPr="00D60210">
              <w:rPr>
                <w:rFonts w:ascii="Times New Roman" w:hAnsi="Times New Roman" w:cs="Times New Roman"/>
              </w:rPr>
              <w:t>H5Fincrement_filesize</w:t>
            </w:r>
          </w:p>
        </w:tc>
        <w:tc>
          <w:tcPr>
            <w:tcW w:w="5508" w:type="dxa"/>
          </w:tcPr>
          <w:p w:rsidR="00386A80" w:rsidRDefault="00D60210" w:rsidP="00C626D9">
            <w:pPr>
              <w:rPr>
                <w:rFonts w:ascii="Times New Roman" w:hAnsi="Times New Roman" w:cs="Times New Roman"/>
              </w:rPr>
            </w:pPr>
            <w:r>
              <w:rPr>
                <w:rFonts w:ascii="Times New Roman" w:hAnsi="Times New Roman" w:cs="Times New Roman"/>
              </w:rPr>
              <w:t>Unsupported</w:t>
            </w:r>
          </w:p>
        </w:tc>
      </w:tr>
      <w:tr w:rsidR="00D60210" w:rsidTr="00C626D9">
        <w:tc>
          <w:tcPr>
            <w:tcW w:w="5508" w:type="dxa"/>
          </w:tcPr>
          <w:p w:rsidR="00D60210" w:rsidRDefault="00D60210" w:rsidP="00C626D9">
            <w:pPr>
              <w:rPr>
                <w:rFonts w:ascii="Times New Roman" w:hAnsi="Times New Roman" w:cs="Times New Roman"/>
              </w:rPr>
            </w:pPr>
            <w:r w:rsidRPr="00D60210">
              <w:rPr>
                <w:rFonts w:ascii="Times New Roman" w:hAnsi="Times New Roman" w:cs="Times New Roman"/>
              </w:rPr>
              <w:t>H5Fset_latest_format</w:t>
            </w:r>
          </w:p>
        </w:tc>
        <w:tc>
          <w:tcPr>
            <w:tcW w:w="5508" w:type="dxa"/>
          </w:tcPr>
          <w:p w:rsidR="00D60210" w:rsidRDefault="00D60210" w:rsidP="00C626D9">
            <w:pPr>
              <w:rPr>
                <w:rFonts w:ascii="Times New Roman" w:hAnsi="Times New Roman" w:cs="Times New Roman"/>
              </w:rPr>
            </w:pPr>
            <w:r>
              <w:rPr>
                <w:rFonts w:ascii="Times New Roman" w:hAnsi="Times New Roman" w:cs="Times New Roman"/>
              </w:rPr>
              <w:t>Unsupported</w:t>
            </w:r>
          </w:p>
        </w:tc>
      </w:tr>
      <w:tr w:rsidR="00D60210" w:rsidTr="00C626D9">
        <w:tc>
          <w:tcPr>
            <w:tcW w:w="5508" w:type="dxa"/>
          </w:tcPr>
          <w:p w:rsidR="00D60210" w:rsidRDefault="00D60210" w:rsidP="00C626D9">
            <w:pPr>
              <w:rPr>
                <w:rFonts w:ascii="Times New Roman" w:hAnsi="Times New Roman" w:cs="Times New Roman"/>
              </w:rPr>
            </w:pPr>
            <w:r w:rsidRPr="00D60210">
              <w:rPr>
                <w:rFonts w:ascii="Times New Roman" w:hAnsi="Times New Roman" w:cs="Times New Roman"/>
              </w:rPr>
              <w:t>H5Fset_libver_bounds</w:t>
            </w:r>
          </w:p>
        </w:tc>
        <w:tc>
          <w:tcPr>
            <w:tcW w:w="5508" w:type="dxa"/>
          </w:tcPr>
          <w:p w:rsidR="00D60210" w:rsidRDefault="00D60210" w:rsidP="00C626D9">
            <w:pPr>
              <w:rPr>
                <w:rFonts w:ascii="Times New Roman" w:hAnsi="Times New Roman" w:cs="Times New Roman"/>
              </w:rPr>
            </w:pPr>
            <w:r>
              <w:rPr>
                <w:rFonts w:ascii="Times New Roman" w:hAnsi="Times New Roman" w:cs="Times New Roman"/>
              </w:rPr>
              <w:t>Unsupported</w:t>
            </w:r>
          </w:p>
        </w:tc>
      </w:tr>
      <w:tr w:rsidR="00D60210" w:rsidTr="00C626D9">
        <w:tc>
          <w:tcPr>
            <w:tcW w:w="5508" w:type="dxa"/>
          </w:tcPr>
          <w:p w:rsidR="00D60210" w:rsidRPr="00D60210" w:rsidRDefault="00D60210" w:rsidP="00C626D9">
            <w:pPr>
              <w:rPr>
                <w:rFonts w:ascii="Times New Roman" w:hAnsi="Times New Roman" w:cs="Times New Roman"/>
              </w:rPr>
            </w:pPr>
            <w:r w:rsidRPr="00D60210">
              <w:rPr>
                <w:rFonts w:ascii="Times New Roman" w:hAnsi="Times New Roman" w:cs="Times New Roman"/>
              </w:rPr>
              <w:t>H5Fstart_swmr_write</w:t>
            </w:r>
          </w:p>
        </w:tc>
        <w:tc>
          <w:tcPr>
            <w:tcW w:w="5508" w:type="dxa"/>
          </w:tcPr>
          <w:p w:rsidR="00D60210" w:rsidRDefault="00D60210" w:rsidP="00C626D9">
            <w:pPr>
              <w:rPr>
                <w:rFonts w:ascii="Times New Roman" w:hAnsi="Times New Roman" w:cs="Times New Roman"/>
              </w:rPr>
            </w:pPr>
            <w:r>
              <w:rPr>
                <w:rFonts w:ascii="Times New Roman" w:hAnsi="Times New Roman" w:cs="Times New Roman"/>
              </w:rPr>
              <w:t>Unsupported</w:t>
            </w:r>
          </w:p>
        </w:tc>
      </w:tr>
    </w:tbl>
    <w:p w:rsidR="003F7133" w:rsidRDefault="003F7133" w:rsidP="00C626D9"/>
    <w:p w:rsidR="00C626D9" w:rsidRPr="00C626D9" w:rsidRDefault="003F7133" w:rsidP="00C626D9">
      <w:r>
        <w:br w:type="page"/>
      </w:r>
    </w:p>
    <w:p w:rsidR="00160A20" w:rsidRDefault="00160A20" w:rsidP="00160A20">
      <w:pPr>
        <w:pStyle w:val="Heading2TOC"/>
        <w:numPr>
          <w:ilvl w:val="2"/>
          <w:numId w:val="11"/>
        </w:numPr>
      </w:pPr>
      <w:bookmarkStart w:id="9" w:name="_Toc2322485"/>
      <w:r>
        <w:lastRenderedPageBreak/>
        <w:t>H5G interface</w:t>
      </w:r>
      <w:bookmarkEnd w:id="9"/>
    </w:p>
    <w:tbl>
      <w:tblPr>
        <w:tblStyle w:val="TableGrid"/>
        <w:tblW w:w="0" w:type="auto"/>
        <w:tblLook w:val="04A0" w:firstRow="1" w:lastRow="0" w:firstColumn="1" w:lastColumn="0" w:noHBand="0" w:noVBand="1"/>
      </w:tblPr>
      <w:tblGrid>
        <w:gridCol w:w="3504"/>
        <w:gridCol w:w="7512"/>
      </w:tblGrid>
      <w:tr w:rsidR="00160A20" w:rsidRPr="00BE1FF3" w:rsidTr="00963486">
        <w:tc>
          <w:tcPr>
            <w:tcW w:w="3420" w:type="dxa"/>
          </w:tcPr>
          <w:p w:rsidR="00160A20" w:rsidRPr="00BE1FF3" w:rsidRDefault="00160A20" w:rsidP="00963486">
            <w:pPr>
              <w:jc w:val="center"/>
              <w:rPr>
                <w:rFonts w:ascii="Times New Roman" w:hAnsi="Times New Roman" w:cs="Times New Roman"/>
                <w:b/>
                <w:sz w:val="24"/>
                <w:szCs w:val="24"/>
              </w:rPr>
            </w:pPr>
            <w:r>
              <w:rPr>
                <w:rFonts w:ascii="Times New Roman" w:hAnsi="Times New Roman" w:cs="Times New Roman"/>
                <w:b/>
                <w:sz w:val="24"/>
                <w:szCs w:val="24"/>
              </w:rPr>
              <w:t>API call</w:t>
            </w:r>
          </w:p>
        </w:tc>
        <w:tc>
          <w:tcPr>
            <w:tcW w:w="7578" w:type="dxa"/>
          </w:tcPr>
          <w:p w:rsidR="00160A20" w:rsidRPr="00BE1FF3" w:rsidRDefault="00160A20" w:rsidP="00963486">
            <w:pPr>
              <w:jc w:val="center"/>
              <w:rPr>
                <w:rFonts w:ascii="Times New Roman" w:hAnsi="Times New Roman" w:cs="Times New Roman"/>
                <w:b/>
                <w:sz w:val="24"/>
                <w:szCs w:val="24"/>
              </w:rPr>
            </w:pPr>
            <w:r>
              <w:rPr>
                <w:rFonts w:ascii="Times New Roman" w:hAnsi="Times New Roman" w:cs="Times New Roman"/>
                <w:b/>
                <w:sz w:val="24"/>
                <w:szCs w:val="24"/>
              </w:rPr>
              <w:t>Notes</w:t>
            </w:r>
          </w:p>
        </w:tc>
      </w:tr>
      <w:tr w:rsidR="00160A20" w:rsidRPr="00BE1FF3" w:rsidTr="00963486">
        <w:tc>
          <w:tcPr>
            <w:tcW w:w="3420" w:type="dxa"/>
          </w:tcPr>
          <w:p w:rsidR="00160A20" w:rsidRPr="009500FF" w:rsidRDefault="00160A20" w:rsidP="00963486">
            <w:pPr>
              <w:rPr>
                <w:rFonts w:ascii="Times New Roman" w:hAnsi="Times New Roman" w:cs="Times New Roman"/>
                <w:szCs w:val="24"/>
              </w:rPr>
            </w:pPr>
            <w:r w:rsidRPr="009500FF">
              <w:rPr>
                <w:rFonts w:ascii="Times New Roman" w:hAnsi="Times New Roman" w:cs="Times New Roman"/>
                <w:szCs w:val="24"/>
              </w:rPr>
              <w:t>H5Gget_info(_</w:t>
            </w:r>
            <w:proofErr w:type="spellStart"/>
            <w:r w:rsidRPr="009500FF">
              <w:rPr>
                <w:rFonts w:ascii="Times New Roman" w:hAnsi="Times New Roman" w:cs="Times New Roman"/>
                <w:szCs w:val="24"/>
              </w:rPr>
              <w:t>by_name</w:t>
            </w:r>
            <w:proofErr w:type="spellEnd"/>
            <w:r w:rsidRPr="009500FF">
              <w:rPr>
                <w:rFonts w:ascii="Times New Roman" w:hAnsi="Times New Roman" w:cs="Times New Roman"/>
                <w:szCs w:val="24"/>
              </w:rPr>
              <w:t>/_</w:t>
            </w:r>
            <w:proofErr w:type="spellStart"/>
            <w:r w:rsidRPr="009500FF">
              <w:rPr>
                <w:rFonts w:ascii="Times New Roman" w:hAnsi="Times New Roman" w:cs="Times New Roman"/>
                <w:szCs w:val="24"/>
              </w:rPr>
              <w:t>by_idx</w:t>
            </w:r>
            <w:proofErr w:type="spellEnd"/>
            <w:r w:rsidRPr="009500FF">
              <w:rPr>
                <w:rFonts w:ascii="Times New Roman" w:hAnsi="Times New Roman" w:cs="Times New Roman"/>
                <w:szCs w:val="24"/>
              </w:rPr>
              <w:t>)</w:t>
            </w:r>
          </w:p>
        </w:tc>
        <w:tc>
          <w:tcPr>
            <w:tcW w:w="7578" w:type="dxa"/>
          </w:tcPr>
          <w:p w:rsidR="00160A20" w:rsidRPr="009500FF" w:rsidRDefault="00160A20" w:rsidP="00963486">
            <w:pPr>
              <w:rPr>
                <w:rFonts w:ascii="Times New Roman" w:hAnsi="Times New Roman" w:cs="Times New Roman"/>
                <w:szCs w:val="24"/>
              </w:rPr>
            </w:pPr>
            <w:r w:rsidRPr="009500FF">
              <w:rPr>
                <w:rFonts w:ascii="Times New Roman" w:hAnsi="Times New Roman" w:cs="Times New Roman"/>
                <w:szCs w:val="24"/>
              </w:rPr>
              <w:t>Of the four fields in the H5G_info_t struct:</w:t>
            </w:r>
          </w:p>
          <w:p w:rsidR="00160A20" w:rsidRPr="009500FF" w:rsidRDefault="00160A20" w:rsidP="00160A20">
            <w:pPr>
              <w:pStyle w:val="ListParagraph"/>
              <w:numPr>
                <w:ilvl w:val="0"/>
                <w:numId w:val="23"/>
              </w:numPr>
              <w:rPr>
                <w:rFonts w:ascii="Times New Roman" w:hAnsi="Times New Roman" w:cs="Times New Roman"/>
                <w:szCs w:val="24"/>
              </w:rPr>
            </w:pPr>
            <w:proofErr w:type="spellStart"/>
            <w:r w:rsidRPr="009500FF">
              <w:rPr>
                <w:rFonts w:ascii="Times New Roman" w:hAnsi="Times New Roman" w:cs="Times New Roman"/>
                <w:szCs w:val="24"/>
              </w:rPr>
              <w:t>storage_type</w:t>
            </w:r>
            <w:proofErr w:type="spellEnd"/>
            <w:r w:rsidRPr="009500FF">
              <w:rPr>
                <w:rFonts w:ascii="Times New Roman" w:hAnsi="Times New Roman" w:cs="Times New Roman"/>
                <w:szCs w:val="24"/>
              </w:rPr>
              <w:t xml:space="preserve"> is always set to H5G_STORAGE_TYPE_UNKNOWN</w:t>
            </w:r>
          </w:p>
          <w:p w:rsidR="00160A20" w:rsidRPr="009500FF" w:rsidRDefault="00160A20" w:rsidP="00160A20">
            <w:pPr>
              <w:pStyle w:val="ListParagraph"/>
              <w:numPr>
                <w:ilvl w:val="0"/>
                <w:numId w:val="23"/>
              </w:numPr>
              <w:rPr>
                <w:rFonts w:ascii="Times New Roman" w:hAnsi="Times New Roman" w:cs="Times New Roman"/>
                <w:szCs w:val="24"/>
              </w:rPr>
            </w:pPr>
            <w:proofErr w:type="spellStart"/>
            <w:r w:rsidRPr="009500FF">
              <w:rPr>
                <w:rFonts w:ascii="Times New Roman" w:hAnsi="Times New Roman" w:cs="Times New Roman"/>
                <w:szCs w:val="24"/>
              </w:rPr>
              <w:t>nlinks</w:t>
            </w:r>
            <w:proofErr w:type="spellEnd"/>
            <w:r w:rsidRPr="009500FF">
              <w:rPr>
                <w:rFonts w:ascii="Times New Roman" w:hAnsi="Times New Roman" w:cs="Times New Roman"/>
                <w:szCs w:val="24"/>
              </w:rPr>
              <w:t xml:space="preserve"> is set appropriately</w:t>
            </w:r>
          </w:p>
          <w:p w:rsidR="00160A20" w:rsidRPr="009500FF" w:rsidRDefault="00160A20" w:rsidP="00160A20">
            <w:pPr>
              <w:pStyle w:val="ListParagraph"/>
              <w:numPr>
                <w:ilvl w:val="0"/>
                <w:numId w:val="23"/>
              </w:numPr>
              <w:rPr>
                <w:rFonts w:ascii="Times New Roman" w:hAnsi="Times New Roman" w:cs="Times New Roman"/>
                <w:szCs w:val="24"/>
              </w:rPr>
            </w:pPr>
            <w:proofErr w:type="spellStart"/>
            <w:r w:rsidRPr="009500FF">
              <w:rPr>
                <w:rFonts w:ascii="Times New Roman" w:hAnsi="Times New Roman" w:cs="Times New Roman"/>
                <w:szCs w:val="24"/>
              </w:rPr>
              <w:t>max_corder</w:t>
            </w:r>
            <w:proofErr w:type="spellEnd"/>
            <w:r w:rsidRPr="009500FF">
              <w:rPr>
                <w:rFonts w:ascii="Times New Roman" w:hAnsi="Times New Roman" w:cs="Times New Roman"/>
                <w:szCs w:val="24"/>
              </w:rPr>
              <w:t xml:space="preserve"> is currently always set to 0</w:t>
            </w:r>
          </w:p>
          <w:p w:rsidR="00160A20" w:rsidRPr="009500FF" w:rsidRDefault="00160A20" w:rsidP="00160A20">
            <w:pPr>
              <w:pStyle w:val="ListParagraph"/>
              <w:numPr>
                <w:ilvl w:val="0"/>
                <w:numId w:val="23"/>
              </w:numPr>
              <w:rPr>
                <w:rFonts w:ascii="Times New Roman" w:hAnsi="Times New Roman" w:cs="Times New Roman"/>
                <w:szCs w:val="24"/>
              </w:rPr>
            </w:pPr>
            <w:r w:rsidRPr="009500FF">
              <w:rPr>
                <w:rFonts w:ascii="Times New Roman" w:hAnsi="Times New Roman" w:cs="Times New Roman"/>
                <w:szCs w:val="24"/>
              </w:rPr>
              <w:t>mounted is currently always set to FALSE</w:t>
            </w:r>
          </w:p>
          <w:p w:rsidR="00160A20" w:rsidRPr="009500FF" w:rsidRDefault="00160A20" w:rsidP="00963486">
            <w:pPr>
              <w:rPr>
                <w:rFonts w:ascii="Times New Roman" w:hAnsi="Times New Roman" w:cs="Times New Roman"/>
                <w:szCs w:val="24"/>
              </w:rPr>
            </w:pPr>
          </w:p>
          <w:p w:rsidR="00160A20" w:rsidRPr="009500FF" w:rsidRDefault="00160A20" w:rsidP="00963486">
            <w:pPr>
              <w:rPr>
                <w:rFonts w:ascii="Times New Roman" w:hAnsi="Times New Roman" w:cs="Times New Roman"/>
                <w:szCs w:val="24"/>
              </w:rPr>
            </w:pPr>
            <w:r w:rsidRPr="009500FF">
              <w:rPr>
                <w:rFonts w:ascii="Times New Roman" w:hAnsi="Times New Roman" w:cs="Times New Roman"/>
                <w:szCs w:val="24"/>
              </w:rPr>
              <w:t>H5Gget_info_by_idx is currently unsupported</w:t>
            </w:r>
          </w:p>
        </w:tc>
      </w:tr>
      <w:tr w:rsidR="00C74792" w:rsidRPr="00BE1FF3" w:rsidTr="00963486">
        <w:tc>
          <w:tcPr>
            <w:tcW w:w="3420" w:type="dxa"/>
          </w:tcPr>
          <w:p w:rsidR="00C74792" w:rsidRDefault="00C74792" w:rsidP="00963486">
            <w:pPr>
              <w:rPr>
                <w:rFonts w:ascii="Times New Roman" w:hAnsi="Times New Roman" w:cs="Times New Roman"/>
              </w:rPr>
            </w:pPr>
            <w:r>
              <w:rPr>
                <w:rFonts w:ascii="Times New Roman" w:hAnsi="Times New Roman" w:cs="Times New Roman"/>
              </w:rPr>
              <w:t>H5Gflush</w:t>
            </w:r>
          </w:p>
        </w:tc>
        <w:tc>
          <w:tcPr>
            <w:tcW w:w="7578" w:type="dxa"/>
          </w:tcPr>
          <w:p w:rsidR="00C74792" w:rsidRDefault="00C74792" w:rsidP="00963486">
            <w:pPr>
              <w:rPr>
                <w:rFonts w:ascii="Times New Roman" w:hAnsi="Times New Roman" w:cs="Times New Roman"/>
              </w:rPr>
            </w:pPr>
            <w:r>
              <w:rPr>
                <w:rFonts w:ascii="Times New Roman" w:hAnsi="Times New Roman" w:cs="Times New Roman"/>
              </w:rPr>
              <w:t>Currently is a no-op</w:t>
            </w:r>
          </w:p>
        </w:tc>
      </w:tr>
      <w:tr w:rsidR="00160A20" w:rsidRPr="00BE1FF3" w:rsidTr="00963486">
        <w:tc>
          <w:tcPr>
            <w:tcW w:w="3420" w:type="dxa"/>
          </w:tcPr>
          <w:p w:rsidR="00160A20" w:rsidRPr="00BE1FF3" w:rsidRDefault="00160A20" w:rsidP="00963486">
            <w:pPr>
              <w:rPr>
                <w:rFonts w:ascii="Times New Roman" w:hAnsi="Times New Roman" w:cs="Times New Roman"/>
              </w:rPr>
            </w:pPr>
            <w:r>
              <w:rPr>
                <w:rFonts w:ascii="Times New Roman" w:hAnsi="Times New Roman" w:cs="Times New Roman"/>
              </w:rPr>
              <w:t>H5Grefresh</w:t>
            </w:r>
          </w:p>
        </w:tc>
        <w:tc>
          <w:tcPr>
            <w:tcW w:w="7578" w:type="dxa"/>
          </w:tcPr>
          <w:p w:rsidR="00160A20" w:rsidRPr="00BE1FF3" w:rsidRDefault="00160A20" w:rsidP="00963486">
            <w:pPr>
              <w:rPr>
                <w:rFonts w:ascii="Times New Roman" w:hAnsi="Times New Roman" w:cs="Times New Roman"/>
              </w:rPr>
            </w:pPr>
            <w:r>
              <w:rPr>
                <w:rFonts w:ascii="Times New Roman" w:hAnsi="Times New Roman" w:cs="Times New Roman"/>
              </w:rPr>
              <w:t>Currently unsupported</w:t>
            </w:r>
          </w:p>
        </w:tc>
      </w:tr>
      <w:tr w:rsidR="00160A20" w:rsidRPr="00BE1FF3" w:rsidTr="00963486">
        <w:tc>
          <w:tcPr>
            <w:tcW w:w="3420" w:type="dxa"/>
          </w:tcPr>
          <w:p w:rsidR="00160A20" w:rsidRPr="00BE1FF3" w:rsidRDefault="009500FF" w:rsidP="00963486">
            <w:pPr>
              <w:rPr>
                <w:rFonts w:ascii="Times New Roman" w:hAnsi="Times New Roman" w:cs="Times New Roman"/>
              </w:rPr>
            </w:pPr>
            <w:r>
              <w:rPr>
                <w:rFonts w:ascii="Times New Roman" w:hAnsi="Times New Roman" w:cs="Times New Roman"/>
              </w:rPr>
              <w:t>H5Gmove(2)</w:t>
            </w:r>
          </w:p>
        </w:tc>
        <w:tc>
          <w:tcPr>
            <w:tcW w:w="7578" w:type="dxa"/>
          </w:tcPr>
          <w:p w:rsidR="00160A20" w:rsidRPr="00BE1FF3" w:rsidRDefault="009500FF" w:rsidP="00963486">
            <w:pPr>
              <w:rPr>
                <w:rFonts w:ascii="Times New Roman" w:hAnsi="Times New Roman" w:cs="Times New Roman"/>
              </w:rPr>
            </w:pPr>
            <w:r>
              <w:rPr>
                <w:rFonts w:ascii="Times New Roman" w:hAnsi="Times New Roman" w:cs="Times New Roman"/>
              </w:rPr>
              <w:t>Currently unsupported</w:t>
            </w:r>
          </w:p>
        </w:tc>
      </w:tr>
      <w:tr w:rsidR="00160A20" w:rsidRPr="00BE1FF3" w:rsidTr="00963486">
        <w:tc>
          <w:tcPr>
            <w:tcW w:w="3420" w:type="dxa"/>
          </w:tcPr>
          <w:p w:rsidR="00160A20" w:rsidRPr="00BE1FF3" w:rsidRDefault="007F420E" w:rsidP="00963486">
            <w:pPr>
              <w:rPr>
                <w:rFonts w:ascii="Times New Roman" w:hAnsi="Times New Roman" w:cs="Times New Roman"/>
              </w:rPr>
            </w:pPr>
            <w:r>
              <w:rPr>
                <w:rFonts w:ascii="Times New Roman" w:hAnsi="Times New Roman" w:cs="Times New Roman"/>
              </w:rPr>
              <w:t>H5Glink(2)</w:t>
            </w:r>
          </w:p>
        </w:tc>
        <w:tc>
          <w:tcPr>
            <w:tcW w:w="7578" w:type="dxa"/>
          </w:tcPr>
          <w:p w:rsidR="00160A20" w:rsidRPr="00BE1FF3" w:rsidRDefault="007F420E" w:rsidP="00963486">
            <w:pPr>
              <w:rPr>
                <w:rFonts w:ascii="Times New Roman" w:hAnsi="Times New Roman" w:cs="Times New Roman"/>
              </w:rPr>
            </w:pPr>
            <w:r>
              <w:rPr>
                <w:rFonts w:ascii="Times New Roman" w:hAnsi="Times New Roman" w:cs="Times New Roman"/>
              </w:rPr>
              <w:t>Only soft link creation is currently supported</w:t>
            </w:r>
          </w:p>
        </w:tc>
      </w:tr>
      <w:tr w:rsidR="006D3367" w:rsidRPr="00BE1FF3" w:rsidTr="00963486">
        <w:tc>
          <w:tcPr>
            <w:tcW w:w="3420" w:type="dxa"/>
          </w:tcPr>
          <w:p w:rsidR="006D3367" w:rsidRDefault="006D3367" w:rsidP="00963486">
            <w:pPr>
              <w:rPr>
                <w:rFonts w:ascii="Times New Roman" w:hAnsi="Times New Roman" w:cs="Times New Roman"/>
              </w:rPr>
            </w:pPr>
            <w:r>
              <w:rPr>
                <w:rFonts w:ascii="Times New Roman" w:hAnsi="Times New Roman" w:cs="Times New Roman"/>
              </w:rPr>
              <w:t>H5Gunlink</w:t>
            </w:r>
          </w:p>
        </w:tc>
        <w:tc>
          <w:tcPr>
            <w:tcW w:w="7578" w:type="dxa"/>
          </w:tcPr>
          <w:p w:rsidR="006D3367" w:rsidRDefault="006D3367" w:rsidP="00963486">
            <w:pPr>
              <w:rPr>
                <w:rFonts w:ascii="Times New Roman" w:hAnsi="Times New Roman" w:cs="Times New Roman"/>
              </w:rPr>
            </w:pPr>
            <w:r>
              <w:rPr>
                <w:rFonts w:ascii="Times New Roman" w:hAnsi="Times New Roman" w:cs="Times New Roman"/>
              </w:rPr>
              <w:t>Currently unsupported</w:t>
            </w:r>
          </w:p>
        </w:tc>
      </w:tr>
      <w:tr w:rsidR="00160A20" w:rsidRPr="00BE1FF3" w:rsidTr="00963486">
        <w:tc>
          <w:tcPr>
            <w:tcW w:w="3420" w:type="dxa"/>
          </w:tcPr>
          <w:p w:rsidR="00160A20" w:rsidRPr="00BE1FF3" w:rsidRDefault="009500FF" w:rsidP="00963486">
            <w:pPr>
              <w:rPr>
                <w:rFonts w:ascii="Times New Roman" w:hAnsi="Times New Roman" w:cs="Times New Roman"/>
              </w:rPr>
            </w:pPr>
            <w:r>
              <w:rPr>
                <w:rFonts w:ascii="Times New Roman" w:hAnsi="Times New Roman" w:cs="Times New Roman"/>
              </w:rPr>
              <w:t>H5Gset_comment/H5Gget_comment</w:t>
            </w:r>
          </w:p>
        </w:tc>
        <w:tc>
          <w:tcPr>
            <w:tcW w:w="7578" w:type="dxa"/>
          </w:tcPr>
          <w:p w:rsidR="00160A20" w:rsidRPr="00BE1FF3" w:rsidRDefault="009500FF" w:rsidP="00963486">
            <w:pPr>
              <w:rPr>
                <w:rFonts w:ascii="Times New Roman" w:hAnsi="Times New Roman" w:cs="Times New Roman"/>
              </w:rPr>
            </w:pPr>
            <w:r>
              <w:rPr>
                <w:rFonts w:ascii="Times New Roman" w:hAnsi="Times New Roman" w:cs="Times New Roman"/>
              </w:rPr>
              <w:t>Currently unsupported</w:t>
            </w:r>
          </w:p>
        </w:tc>
      </w:tr>
      <w:tr w:rsidR="00160A20" w:rsidRPr="00BE1FF3" w:rsidTr="00963486">
        <w:tc>
          <w:tcPr>
            <w:tcW w:w="3420" w:type="dxa"/>
          </w:tcPr>
          <w:p w:rsidR="00160A20" w:rsidRPr="00BE1FF3" w:rsidRDefault="009500FF" w:rsidP="00963486">
            <w:pPr>
              <w:rPr>
                <w:rFonts w:ascii="Times New Roman" w:hAnsi="Times New Roman" w:cs="Times New Roman"/>
              </w:rPr>
            </w:pPr>
            <w:r>
              <w:rPr>
                <w:rFonts w:ascii="Times New Roman" w:hAnsi="Times New Roman" w:cs="Times New Roman"/>
              </w:rPr>
              <w:t>H5Gget_objinfo</w:t>
            </w:r>
          </w:p>
        </w:tc>
        <w:tc>
          <w:tcPr>
            <w:tcW w:w="7578" w:type="dxa"/>
          </w:tcPr>
          <w:p w:rsidR="00160A20" w:rsidRPr="00BE1FF3" w:rsidRDefault="009500FF" w:rsidP="00963486">
            <w:pPr>
              <w:rPr>
                <w:rFonts w:ascii="Times New Roman" w:hAnsi="Times New Roman" w:cs="Times New Roman"/>
              </w:rPr>
            </w:pPr>
            <w:r>
              <w:rPr>
                <w:rFonts w:ascii="Times New Roman" w:hAnsi="Times New Roman" w:cs="Times New Roman"/>
              </w:rPr>
              <w:t>Unsupported</w:t>
            </w:r>
          </w:p>
        </w:tc>
      </w:tr>
      <w:tr w:rsidR="00160A20" w:rsidRPr="00BE1FF3" w:rsidTr="00963486">
        <w:tc>
          <w:tcPr>
            <w:tcW w:w="3420" w:type="dxa"/>
          </w:tcPr>
          <w:p w:rsidR="00160A20" w:rsidRPr="00BE1FF3" w:rsidRDefault="009500FF" w:rsidP="00963486">
            <w:pPr>
              <w:rPr>
                <w:rFonts w:ascii="Times New Roman" w:hAnsi="Times New Roman" w:cs="Times New Roman"/>
              </w:rPr>
            </w:pPr>
            <w:r>
              <w:rPr>
                <w:rFonts w:ascii="Times New Roman" w:hAnsi="Times New Roman" w:cs="Times New Roman"/>
              </w:rPr>
              <w:t>H5Gget_linkval</w:t>
            </w:r>
          </w:p>
        </w:tc>
        <w:tc>
          <w:tcPr>
            <w:tcW w:w="7578" w:type="dxa"/>
          </w:tcPr>
          <w:p w:rsidR="009500FF" w:rsidRPr="00BE1FF3" w:rsidRDefault="009500FF" w:rsidP="00963486">
            <w:pPr>
              <w:rPr>
                <w:rFonts w:ascii="Times New Roman" w:hAnsi="Times New Roman" w:cs="Times New Roman"/>
              </w:rPr>
            </w:pPr>
            <w:r>
              <w:rPr>
                <w:rFonts w:ascii="Times New Roman" w:hAnsi="Times New Roman" w:cs="Times New Roman"/>
              </w:rPr>
              <w:t>Currently unsupported</w:t>
            </w:r>
          </w:p>
        </w:tc>
      </w:tr>
      <w:tr w:rsidR="007F420E" w:rsidRPr="00BE1FF3" w:rsidTr="00963486">
        <w:tc>
          <w:tcPr>
            <w:tcW w:w="3420" w:type="dxa"/>
          </w:tcPr>
          <w:p w:rsidR="007F420E" w:rsidRDefault="007F420E" w:rsidP="00963486">
            <w:pPr>
              <w:rPr>
                <w:rFonts w:ascii="Times New Roman" w:hAnsi="Times New Roman" w:cs="Times New Roman"/>
              </w:rPr>
            </w:pPr>
            <w:r>
              <w:rPr>
                <w:rFonts w:ascii="Times New Roman" w:hAnsi="Times New Roman" w:cs="Times New Roman"/>
              </w:rPr>
              <w:t>H5Giterate</w:t>
            </w:r>
          </w:p>
        </w:tc>
        <w:tc>
          <w:tcPr>
            <w:tcW w:w="7578" w:type="dxa"/>
          </w:tcPr>
          <w:p w:rsidR="007F420E" w:rsidRDefault="007F420E" w:rsidP="00963486">
            <w:pPr>
              <w:rPr>
                <w:rFonts w:ascii="Times New Roman" w:hAnsi="Times New Roman" w:cs="Times New Roman"/>
              </w:rPr>
            </w:pPr>
            <w:r>
              <w:rPr>
                <w:rFonts w:ascii="Times New Roman" w:hAnsi="Times New Roman" w:cs="Times New Roman"/>
              </w:rPr>
              <w:t>Unsupported</w:t>
            </w:r>
          </w:p>
        </w:tc>
      </w:tr>
      <w:tr w:rsidR="007F420E" w:rsidRPr="00BE1FF3" w:rsidTr="00963486">
        <w:tc>
          <w:tcPr>
            <w:tcW w:w="3420" w:type="dxa"/>
          </w:tcPr>
          <w:p w:rsidR="007F420E" w:rsidRDefault="007F420E" w:rsidP="00963486">
            <w:pPr>
              <w:rPr>
                <w:rFonts w:ascii="Times New Roman" w:hAnsi="Times New Roman" w:cs="Times New Roman"/>
              </w:rPr>
            </w:pPr>
            <w:r>
              <w:rPr>
                <w:rFonts w:ascii="Times New Roman" w:hAnsi="Times New Roman" w:cs="Times New Roman"/>
              </w:rPr>
              <w:t>H5Gget_objname_by_idx</w:t>
            </w:r>
          </w:p>
        </w:tc>
        <w:tc>
          <w:tcPr>
            <w:tcW w:w="7578" w:type="dxa"/>
          </w:tcPr>
          <w:p w:rsidR="007F420E" w:rsidRDefault="007F420E" w:rsidP="00963486">
            <w:pPr>
              <w:rPr>
                <w:rFonts w:ascii="Times New Roman" w:hAnsi="Times New Roman" w:cs="Times New Roman"/>
              </w:rPr>
            </w:pPr>
            <w:r>
              <w:rPr>
                <w:rFonts w:ascii="Times New Roman" w:hAnsi="Times New Roman" w:cs="Times New Roman"/>
              </w:rPr>
              <w:t>Currently unsupported</w:t>
            </w:r>
          </w:p>
        </w:tc>
      </w:tr>
      <w:tr w:rsidR="007F420E" w:rsidRPr="00BE1FF3" w:rsidTr="00963486">
        <w:tc>
          <w:tcPr>
            <w:tcW w:w="3420" w:type="dxa"/>
          </w:tcPr>
          <w:p w:rsidR="007F420E" w:rsidRDefault="007F420E" w:rsidP="00963486">
            <w:pPr>
              <w:rPr>
                <w:rFonts w:ascii="Times New Roman" w:hAnsi="Times New Roman" w:cs="Times New Roman"/>
              </w:rPr>
            </w:pPr>
            <w:r>
              <w:rPr>
                <w:rFonts w:ascii="Times New Roman" w:hAnsi="Times New Roman" w:cs="Times New Roman"/>
              </w:rPr>
              <w:t>H5Gget_objtype_by_idx</w:t>
            </w:r>
          </w:p>
        </w:tc>
        <w:tc>
          <w:tcPr>
            <w:tcW w:w="7578" w:type="dxa"/>
          </w:tcPr>
          <w:p w:rsidR="007F420E" w:rsidRDefault="007F420E" w:rsidP="00963486">
            <w:pPr>
              <w:rPr>
                <w:rFonts w:ascii="Times New Roman" w:hAnsi="Times New Roman" w:cs="Times New Roman"/>
              </w:rPr>
            </w:pPr>
            <w:r>
              <w:rPr>
                <w:rFonts w:ascii="Times New Roman" w:hAnsi="Times New Roman" w:cs="Times New Roman"/>
              </w:rPr>
              <w:t>Unsupported</w:t>
            </w:r>
          </w:p>
        </w:tc>
      </w:tr>
    </w:tbl>
    <w:p w:rsidR="00160A20" w:rsidRPr="00160A20" w:rsidRDefault="00160A20" w:rsidP="00160A20"/>
    <w:p w:rsidR="00160A20" w:rsidRDefault="00160A20" w:rsidP="00160A20">
      <w:pPr>
        <w:pStyle w:val="Heading2TOC"/>
        <w:numPr>
          <w:ilvl w:val="2"/>
          <w:numId w:val="11"/>
        </w:numPr>
      </w:pPr>
      <w:bookmarkStart w:id="10" w:name="_Toc2322486"/>
      <w:r>
        <w:t>H5L interface</w:t>
      </w:r>
      <w:bookmarkEnd w:id="10"/>
    </w:p>
    <w:tbl>
      <w:tblPr>
        <w:tblStyle w:val="TableGrid"/>
        <w:tblW w:w="0" w:type="auto"/>
        <w:tblLook w:val="04A0" w:firstRow="1" w:lastRow="0" w:firstColumn="1" w:lastColumn="0" w:noHBand="0" w:noVBand="1"/>
      </w:tblPr>
      <w:tblGrid>
        <w:gridCol w:w="5508"/>
        <w:gridCol w:w="5508"/>
      </w:tblGrid>
      <w:tr w:rsidR="007515EA" w:rsidTr="007515EA">
        <w:tc>
          <w:tcPr>
            <w:tcW w:w="5508" w:type="dxa"/>
          </w:tcPr>
          <w:p w:rsidR="007515EA" w:rsidRDefault="007515EA" w:rsidP="007515EA">
            <w:pPr>
              <w:jc w:val="center"/>
            </w:pPr>
            <w:r>
              <w:rPr>
                <w:rFonts w:ascii="Times New Roman" w:hAnsi="Times New Roman" w:cs="Times New Roman"/>
                <w:b/>
                <w:sz w:val="24"/>
                <w:szCs w:val="24"/>
              </w:rPr>
              <w:t>API call</w:t>
            </w:r>
          </w:p>
        </w:tc>
        <w:tc>
          <w:tcPr>
            <w:tcW w:w="5508" w:type="dxa"/>
          </w:tcPr>
          <w:p w:rsidR="007515EA" w:rsidRDefault="007515EA" w:rsidP="007515EA">
            <w:pPr>
              <w:jc w:val="center"/>
            </w:pPr>
            <w:r>
              <w:rPr>
                <w:rFonts w:ascii="Times New Roman" w:hAnsi="Times New Roman" w:cs="Times New Roman"/>
                <w:b/>
                <w:sz w:val="24"/>
                <w:szCs w:val="24"/>
              </w:rPr>
              <w:t>Notes</w:t>
            </w:r>
          </w:p>
        </w:tc>
      </w:tr>
      <w:tr w:rsidR="007515EA" w:rsidTr="007515EA">
        <w:tc>
          <w:tcPr>
            <w:tcW w:w="5508" w:type="dxa"/>
          </w:tcPr>
          <w:p w:rsidR="007515EA" w:rsidRPr="007515EA" w:rsidRDefault="007515EA" w:rsidP="007515EA">
            <w:pPr>
              <w:rPr>
                <w:rFonts w:ascii="Times New Roman" w:hAnsi="Times New Roman" w:cs="Times New Roman"/>
              </w:rPr>
            </w:pPr>
            <w:r>
              <w:rPr>
                <w:rFonts w:ascii="Times New Roman" w:hAnsi="Times New Roman" w:cs="Times New Roman"/>
              </w:rPr>
              <w:t>H5Lcopy</w:t>
            </w:r>
          </w:p>
        </w:tc>
        <w:tc>
          <w:tcPr>
            <w:tcW w:w="5508" w:type="dxa"/>
          </w:tcPr>
          <w:p w:rsidR="007515EA" w:rsidRPr="007515EA" w:rsidRDefault="007515EA" w:rsidP="007515EA">
            <w:pPr>
              <w:rPr>
                <w:rFonts w:ascii="Times New Roman" w:hAnsi="Times New Roman" w:cs="Times New Roman"/>
              </w:rPr>
            </w:pPr>
            <w:r>
              <w:rPr>
                <w:rFonts w:ascii="Times New Roman" w:hAnsi="Times New Roman" w:cs="Times New Roman"/>
              </w:rPr>
              <w:t>Currently unsupported</w:t>
            </w:r>
          </w:p>
        </w:tc>
      </w:tr>
      <w:tr w:rsidR="007515EA" w:rsidTr="007515EA">
        <w:tc>
          <w:tcPr>
            <w:tcW w:w="5508" w:type="dxa"/>
          </w:tcPr>
          <w:p w:rsidR="007515EA" w:rsidRPr="007515EA" w:rsidRDefault="007515EA" w:rsidP="007515EA">
            <w:pPr>
              <w:rPr>
                <w:rFonts w:ascii="Times New Roman" w:hAnsi="Times New Roman" w:cs="Times New Roman"/>
              </w:rPr>
            </w:pPr>
            <w:r>
              <w:rPr>
                <w:rFonts w:ascii="Times New Roman" w:hAnsi="Times New Roman" w:cs="Times New Roman"/>
              </w:rPr>
              <w:t>H5Lmove</w:t>
            </w:r>
          </w:p>
        </w:tc>
        <w:tc>
          <w:tcPr>
            <w:tcW w:w="5508" w:type="dxa"/>
          </w:tcPr>
          <w:p w:rsidR="007515EA" w:rsidRPr="007515EA" w:rsidRDefault="007515EA" w:rsidP="007515EA">
            <w:pPr>
              <w:rPr>
                <w:rFonts w:ascii="Times New Roman" w:hAnsi="Times New Roman" w:cs="Times New Roman"/>
              </w:rPr>
            </w:pPr>
            <w:r>
              <w:rPr>
                <w:rFonts w:ascii="Times New Roman" w:hAnsi="Times New Roman" w:cs="Times New Roman"/>
              </w:rPr>
              <w:t>Currently unsupported</w:t>
            </w:r>
          </w:p>
        </w:tc>
      </w:tr>
      <w:tr w:rsidR="007515EA" w:rsidTr="007515EA">
        <w:tc>
          <w:tcPr>
            <w:tcW w:w="5508" w:type="dxa"/>
          </w:tcPr>
          <w:p w:rsidR="007515EA" w:rsidRPr="007515EA" w:rsidRDefault="007515EA" w:rsidP="007515EA">
            <w:pPr>
              <w:rPr>
                <w:rFonts w:ascii="Times New Roman" w:hAnsi="Times New Roman" w:cs="Times New Roman"/>
              </w:rPr>
            </w:pPr>
            <w:r>
              <w:rPr>
                <w:rFonts w:ascii="Times New Roman" w:hAnsi="Times New Roman" w:cs="Times New Roman"/>
              </w:rPr>
              <w:t>H5Lcreate_external</w:t>
            </w:r>
          </w:p>
        </w:tc>
        <w:tc>
          <w:tcPr>
            <w:tcW w:w="5508" w:type="dxa"/>
          </w:tcPr>
          <w:p w:rsidR="007515EA" w:rsidRPr="007515EA" w:rsidRDefault="007515EA" w:rsidP="007515EA">
            <w:pPr>
              <w:rPr>
                <w:rFonts w:ascii="Times New Roman" w:hAnsi="Times New Roman" w:cs="Times New Roman"/>
              </w:rPr>
            </w:pPr>
            <w:r>
              <w:rPr>
                <w:rFonts w:ascii="Times New Roman" w:hAnsi="Times New Roman" w:cs="Times New Roman"/>
              </w:rPr>
              <w:t>Currently unsupported</w:t>
            </w:r>
          </w:p>
        </w:tc>
      </w:tr>
      <w:tr w:rsidR="007515EA" w:rsidTr="007515EA">
        <w:tc>
          <w:tcPr>
            <w:tcW w:w="5508" w:type="dxa"/>
          </w:tcPr>
          <w:p w:rsidR="007515EA" w:rsidRDefault="007515EA" w:rsidP="007515EA">
            <w:pPr>
              <w:rPr>
                <w:rFonts w:ascii="Times New Roman" w:hAnsi="Times New Roman" w:cs="Times New Roman"/>
              </w:rPr>
            </w:pPr>
            <w:r>
              <w:rPr>
                <w:rFonts w:ascii="Times New Roman" w:hAnsi="Times New Roman" w:cs="Times New Roman"/>
              </w:rPr>
              <w:t>H5Lcreate_hard</w:t>
            </w:r>
          </w:p>
        </w:tc>
        <w:tc>
          <w:tcPr>
            <w:tcW w:w="5508" w:type="dxa"/>
          </w:tcPr>
          <w:p w:rsidR="007515EA" w:rsidRDefault="007515EA" w:rsidP="007515EA">
            <w:pPr>
              <w:rPr>
                <w:rFonts w:ascii="Times New Roman" w:hAnsi="Times New Roman" w:cs="Times New Roman"/>
              </w:rPr>
            </w:pPr>
            <w:r>
              <w:rPr>
                <w:rFonts w:ascii="Times New Roman" w:hAnsi="Times New Roman" w:cs="Times New Roman"/>
              </w:rPr>
              <w:t>Currently unsupported</w:t>
            </w:r>
          </w:p>
        </w:tc>
      </w:tr>
      <w:tr w:rsidR="007515EA" w:rsidTr="007515EA">
        <w:tc>
          <w:tcPr>
            <w:tcW w:w="5508" w:type="dxa"/>
          </w:tcPr>
          <w:p w:rsidR="007515EA" w:rsidRDefault="007515EA" w:rsidP="007515EA">
            <w:pPr>
              <w:rPr>
                <w:rFonts w:ascii="Times New Roman" w:hAnsi="Times New Roman" w:cs="Times New Roman"/>
              </w:rPr>
            </w:pPr>
            <w:r>
              <w:rPr>
                <w:rFonts w:ascii="Times New Roman" w:hAnsi="Times New Roman" w:cs="Times New Roman"/>
              </w:rPr>
              <w:t>H5Lcreate_ud</w:t>
            </w:r>
          </w:p>
        </w:tc>
        <w:tc>
          <w:tcPr>
            <w:tcW w:w="5508" w:type="dxa"/>
          </w:tcPr>
          <w:p w:rsidR="007515EA" w:rsidRDefault="007515EA" w:rsidP="007515EA">
            <w:pPr>
              <w:rPr>
                <w:rFonts w:ascii="Times New Roman" w:hAnsi="Times New Roman" w:cs="Times New Roman"/>
              </w:rPr>
            </w:pPr>
            <w:r>
              <w:rPr>
                <w:rFonts w:ascii="Times New Roman" w:hAnsi="Times New Roman" w:cs="Times New Roman"/>
              </w:rPr>
              <w:t>Currently unsupported</w:t>
            </w:r>
          </w:p>
        </w:tc>
      </w:tr>
      <w:tr w:rsidR="007515EA" w:rsidTr="007515EA">
        <w:tc>
          <w:tcPr>
            <w:tcW w:w="5508" w:type="dxa"/>
          </w:tcPr>
          <w:p w:rsidR="007515EA" w:rsidRDefault="007515EA" w:rsidP="007515EA">
            <w:pPr>
              <w:rPr>
                <w:rFonts w:ascii="Times New Roman" w:hAnsi="Times New Roman" w:cs="Times New Roman"/>
              </w:rPr>
            </w:pPr>
            <w:r>
              <w:rPr>
                <w:rFonts w:ascii="Times New Roman" w:hAnsi="Times New Roman" w:cs="Times New Roman"/>
              </w:rPr>
              <w:t>H5Ldelete(_</w:t>
            </w:r>
            <w:proofErr w:type="spellStart"/>
            <w:r>
              <w:rPr>
                <w:rFonts w:ascii="Times New Roman" w:hAnsi="Times New Roman" w:cs="Times New Roman"/>
              </w:rPr>
              <w:t>by_idx</w:t>
            </w:r>
            <w:proofErr w:type="spellEnd"/>
            <w:r>
              <w:rPr>
                <w:rFonts w:ascii="Times New Roman" w:hAnsi="Times New Roman" w:cs="Times New Roman"/>
              </w:rPr>
              <w:t>)</w:t>
            </w:r>
          </w:p>
        </w:tc>
        <w:tc>
          <w:tcPr>
            <w:tcW w:w="5508" w:type="dxa"/>
          </w:tcPr>
          <w:p w:rsidR="007515EA" w:rsidRDefault="007515EA" w:rsidP="007515EA">
            <w:pPr>
              <w:rPr>
                <w:rFonts w:ascii="Times New Roman" w:hAnsi="Times New Roman" w:cs="Times New Roman"/>
              </w:rPr>
            </w:pPr>
            <w:r>
              <w:rPr>
                <w:rFonts w:ascii="Times New Roman" w:hAnsi="Times New Roman" w:cs="Times New Roman"/>
              </w:rPr>
              <w:t>Currently unsupported</w:t>
            </w:r>
          </w:p>
        </w:tc>
      </w:tr>
      <w:tr w:rsidR="007515EA" w:rsidTr="007515EA">
        <w:tc>
          <w:tcPr>
            <w:tcW w:w="5508" w:type="dxa"/>
          </w:tcPr>
          <w:p w:rsidR="007515EA" w:rsidRDefault="007515EA" w:rsidP="007515EA">
            <w:pPr>
              <w:rPr>
                <w:rFonts w:ascii="Times New Roman" w:hAnsi="Times New Roman" w:cs="Times New Roman"/>
              </w:rPr>
            </w:pPr>
            <w:r>
              <w:rPr>
                <w:rFonts w:ascii="Times New Roman" w:hAnsi="Times New Roman" w:cs="Times New Roman"/>
              </w:rPr>
              <w:t>H5Lget_info(_</w:t>
            </w:r>
            <w:proofErr w:type="spellStart"/>
            <w:r>
              <w:rPr>
                <w:rFonts w:ascii="Times New Roman" w:hAnsi="Times New Roman" w:cs="Times New Roman"/>
              </w:rPr>
              <w:t>by_idx</w:t>
            </w:r>
            <w:proofErr w:type="spellEnd"/>
            <w:r>
              <w:rPr>
                <w:rFonts w:ascii="Times New Roman" w:hAnsi="Times New Roman" w:cs="Times New Roman"/>
              </w:rPr>
              <w:t>)</w:t>
            </w:r>
          </w:p>
        </w:tc>
        <w:tc>
          <w:tcPr>
            <w:tcW w:w="5508" w:type="dxa"/>
          </w:tcPr>
          <w:p w:rsidR="007515EA" w:rsidRDefault="007515EA" w:rsidP="007515EA">
            <w:pPr>
              <w:rPr>
                <w:rFonts w:ascii="Times New Roman" w:hAnsi="Times New Roman" w:cs="Times New Roman"/>
              </w:rPr>
            </w:pPr>
            <w:r>
              <w:rPr>
                <w:rFonts w:ascii="Times New Roman" w:hAnsi="Times New Roman" w:cs="Times New Roman"/>
              </w:rPr>
              <w:t>Currently unsupported</w:t>
            </w:r>
          </w:p>
        </w:tc>
      </w:tr>
      <w:tr w:rsidR="007515EA" w:rsidTr="007515EA">
        <w:tc>
          <w:tcPr>
            <w:tcW w:w="5508" w:type="dxa"/>
          </w:tcPr>
          <w:p w:rsidR="007515EA" w:rsidRDefault="007515EA" w:rsidP="007515EA">
            <w:pPr>
              <w:rPr>
                <w:rFonts w:ascii="Times New Roman" w:hAnsi="Times New Roman" w:cs="Times New Roman"/>
              </w:rPr>
            </w:pPr>
            <w:r>
              <w:rPr>
                <w:rFonts w:ascii="Times New Roman" w:hAnsi="Times New Roman" w:cs="Times New Roman"/>
              </w:rPr>
              <w:t>H5Lget_name_by_idx</w:t>
            </w:r>
          </w:p>
        </w:tc>
        <w:tc>
          <w:tcPr>
            <w:tcW w:w="5508" w:type="dxa"/>
          </w:tcPr>
          <w:p w:rsidR="007515EA" w:rsidRDefault="007515EA" w:rsidP="007515EA">
            <w:pPr>
              <w:rPr>
                <w:rFonts w:ascii="Times New Roman" w:hAnsi="Times New Roman" w:cs="Times New Roman"/>
              </w:rPr>
            </w:pPr>
            <w:r>
              <w:rPr>
                <w:rFonts w:ascii="Times New Roman" w:hAnsi="Times New Roman" w:cs="Times New Roman"/>
              </w:rPr>
              <w:t>Currently unsupported</w:t>
            </w:r>
          </w:p>
        </w:tc>
      </w:tr>
      <w:tr w:rsidR="007515EA" w:rsidTr="007515EA">
        <w:tc>
          <w:tcPr>
            <w:tcW w:w="5508" w:type="dxa"/>
          </w:tcPr>
          <w:p w:rsidR="007515EA" w:rsidRDefault="007515EA" w:rsidP="007515EA">
            <w:pPr>
              <w:rPr>
                <w:rFonts w:ascii="Times New Roman" w:hAnsi="Times New Roman" w:cs="Times New Roman"/>
              </w:rPr>
            </w:pPr>
            <w:r>
              <w:rPr>
                <w:rFonts w:ascii="Times New Roman" w:hAnsi="Times New Roman" w:cs="Times New Roman"/>
              </w:rPr>
              <w:t>H5Lget_val(_</w:t>
            </w:r>
            <w:proofErr w:type="spellStart"/>
            <w:r>
              <w:rPr>
                <w:rFonts w:ascii="Times New Roman" w:hAnsi="Times New Roman" w:cs="Times New Roman"/>
              </w:rPr>
              <w:t>by_idx</w:t>
            </w:r>
            <w:proofErr w:type="spellEnd"/>
            <w:r>
              <w:rPr>
                <w:rFonts w:ascii="Times New Roman" w:hAnsi="Times New Roman" w:cs="Times New Roman"/>
              </w:rPr>
              <w:t>)</w:t>
            </w:r>
          </w:p>
        </w:tc>
        <w:tc>
          <w:tcPr>
            <w:tcW w:w="5508" w:type="dxa"/>
          </w:tcPr>
          <w:p w:rsidR="007515EA" w:rsidRDefault="007515EA" w:rsidP="007515EA">
            <w:pPr>
              <w:rPr>
                <w:rFonts w:ascii="Times New Roman" w:hAnsi="Times New Roman" w:cs="Times New Roman"/>
              </w:rPr>
            </w:pPr>
            <w:r>
              <w:rPr>
                <w:rFonts w:ascii="Times New Roman" w:hAnsi="Times New Roman" w:cs="Times New Roman"/>
              </w:rPr>
              <w:t>Currently unsupported</w:t>
            </w:r>
          </w:p>
        </w:tc>
      </w:tr>
      <w:tr w:rsidR="007515EA" w:rsidTr="007515EA">
        <w:tc>
          <w:tcPr>
            <w:tcW w:w="5508" w:type="dxa"/>
          </w:tcPr>
          <w:p w:rsidR="007515EA" w:rsidRDefault="007515EA" w:rsidP="00E5094F">
            <w:pPr>
              <w:rPr>
                <w:rFonts w:ascii="Times New Roman" w:hAnsi="Times New Roman" w:cs="Times New Roman"/>
              </w:rPr>
            </w:pPr>
            <w:r>
              <w:rPr>
                <w:rFonts w:ascii="Times New Roman" w:hAnsi="Times New Roman" w:cs="Times New Roman"/>
              </w:rPr>
              <w:t>H5Literate(_</w:t>
            </w:r>
            <w:proofErr w:type="spellStart"/>
            <w:r>
              <w:rPr>
                <w:rFonts w:ascii="Times New Roman" w:hAnsi="Times New Roman" w:cs="Times New Roman"/>
              </w:rPr>
              <w:t>by_name</w:t>
            </w:r>
            <w:proofErr w:type="spellEnd"/>
            <w:r w:rsidR="00E5094F">
              <w:rPr>
                <w:rFonts w:ascii="Times New Roman" w:hAnsi="Times New Roman" w:cs="Times New Roman"/>
              </w:rPr>
              <w:t>)</w:t>
            </w:r>
          </w:p>
        </w:tc>
        <w:tc>
          <w:tcPr>
            <w:tcW w:w="5508" w:type="dxa"/>
          </w:tcPr>
          <w:p w:rsidR="007515EA" w:rsidRDefault="007515EA" w:rsidP="007515EA">
            <w:pPr>
              <w:pStyle w:val="ListParagraph"/>
              <w:numPr>
                <w:ilvl w:val="0"/>
                <w:numId w:val="24"/>
              </w:numPr>
              <w:rPr>
                <w:rFonts w:ascii="Times New Roman" w:hAnsi="Times New Roman" w:cs="Times New Roman"/>
              </w:rPr>
            </w:pPr>
            <w:r>
              <w:rPr>
                <w:rFonts w:ascii="Times New Roman" w:hAnsi="Times New Roman" w:cs="Times New Roman"/>
              </w:rPr>
              <w:t>Restarting iteration from an index is currently unsupported</w:t>
            </w:r>
          </w:p>
          <w:p w:rsidR="007515EA" w:rsidRPr="007515EA" w:rsidRDefault="007515EA" w:rsidP="007515EA">
            <w:pPr>
              <w:pStyle w:val="ListParagraph"/>
              <w:numPr>
                <w:ilvl w:val="0"/>
                <w:numId w:val="24"/>
              </w:numPr>
              <w:rPr>
                <w:rFonts w:ascii="Times New Roman" w:hAnsi="Times New Roman" w:cs="Times New Roman"/>
              </w:rPr>
            </w:pPr>
            <w:r w:rsidRPr="007515EA">
              <w:rPr>
                <w:rFonts w:ascii="Times New Roman" w:hAnsi="Times New Roman" w:cs="Times New Roman"/>
              </w:rPr>
              <w:t>Only H5_ITER_NATIVE is supported for the iteration order</w:t>
            </w:r>
          </w:p>
        </w:tc>
      </w:tr>
      <w:tr w:rsidR="007515EA" w:rsidTr="007515EA">
        <w:tc>
          <w:tcPr>
            <w:tcW w:w="5508" w:type="dxa"/>
          </w:tcPr>
          <w:p w:rsidR="007515EA" w:rsidRDefault="00E5094F" w:rsidP="007515EA">
            <w:pPr>
              <w:rPr>
                <w:rFonts w:ascii="Times New Roman" w:hAnsi="Times New Roman" w:cs="Times New Roman"/>
              </w:rPr>
            </w:pPr>
            <w:r>
              <w:rPr>
                <w:rFonts w:ascii="Times New Roman" w:hAnsi="Times New Roman" w:cs="Times New Roman"/>
              </w:rPr>
              <w:t>H5Lvisit(_</w:t>
            </w:r>
            <w:proofErr w:type="spellStart"/>
            <w:r>
              <w:rPr>
                <w:rFonts w:ascii="Times New Roman" w:hAnsi="Times New Roman" w:cs="Times New Roman"/>
              </w:rPr>
              <w:t>by_name</w:t>
            </w:r>
            <w:proofErr w:type="spellEnd"/>
            <w:r>
              <w:rPr>
                <w:rFonts w:ascii="Times New Roman" w:hAnsi="Times New Roman" w:cs="Times New Roman"/>
              </w:rPr>
              <w:t>)</w:t>
            </w:r>
          </w:p>
        </w:tc>
        <w:tc>
          <w:tcPr>
            <w:tcW w:w="5508" w:type="dxa"/>
          </w:tcPr>
          <w:p w:rsidR="007515EA" w:rsidRDefault="00E5094F" w:rsidP="007515EA">
            <w:pPr>
              <w:rPr>
                <w:rFonts w:ascii="Times New Roman" w:hAnsi="Times New Roman" w:cs="Times New Roman"/>
              </w:rPr>
            </w:pPr>
            <w:r>
              <w:rPr>
                <w:rFonts w:ascii="Times New Roman" w:hAnsi="Times New Roman" w:cs="Times New Roman"/>
              </w:rPr>
              <w:t>Currently unsupported</w:t>
            </w:r>
          </w:p>
        </w:tc>
      </w:tr>
    </w:tbl>
    <w:p w:rsidR="003F7133" w:rsidRDefault="003F7133" w:rsidP="007515EA"/>
    <w:p w:rsidR="007515EA" w:rsidRPr="007515EA" w:rsidRDefault="003F7133" w:rsidP="007515EA">
      <w:r>
        <w:br w:type="page"/>
      </w:r>
    </w:p>
    <w:p w:rsidR="00160A20" w:rsidRDefault="00160A20" w:rsidP="00160A20">
      <w:pPr>
        <w:pStyle w:val="Heading2TOC"/>
        <w:numPr>
          <w:ilvl w:val="2"/>
          <w:numId w:val="11"/>
        </w:numPr>
      </w:pPr>
      <w:bookmarkStart w:id="11" w:name="_Toc2322487"/>
      <w:r>
        <w:lastRenderedPageBreak/>
        <w:t>H5O interface</w:t>
      </w:r>
      <w:bookmarkEnd w:id="11"/>
    </w:p>
    <w:tbl>
      <w:tblPr>
        <w:tblStyle w:val="TableGrid"/>
        <w:tblW w:w="0" w:type="auto"/>
        <w:tblLook w:val="04A0" w:firstRow="1" w:lastRow="0" w:firstColumn="1" w:lastColumn="0" w:noHBand="0" w:noVBand="1"/>
      </w:tblPr>
      <w:tblGrid>
        <w:gridCol w:w="5629"/>
        <w:gridCol w:w="5387"/>
      </w:tblGrid>
      <w:tr w:rsidR="00C74792" w:rsidTr="00C74792">
        <w:tc>
          <w:tcPr>
            <w:tcW w:w="5508" w:type="dxa"/>
          </w:tcPr>
          <w:p w:rsidR="00C74792" w:rsidRPr="00C74792" w:rsidRDefault="00C74792" w:rsidP="00C74792">
            <w:pPr>
              <w:jc w:val="center"/>
              <w:rPr>
                <w:rFonts w:ascii="Times New Roman" w:hAnsi="Times New Roman" w:cs="Times New Roman"/>
                <w:b/>
                <w:sz w:val="24"/>
                <w:szCs w:val="24"/>
              </w:rPr>
            </w:pPr>
            <w:r>
              <w:rPr>
                <w:rFonts w:ascii="Times New Roman" w:hAnsi="Times New Roman" w:cs="Times New Roman"/>
                <w:b/>
                <w:sz w:val="24"/>
                <w:szCs w:val="24"/>
              </w:rPr>
              <w:t>API call</w:t>
            </w:r>
          </w:p>
        </w:tc>
        <w:tc>
          <w:tcPr>
            <w:tcW w:w="5508" w:type="dxa"/>
          </w:tcPr>
          <w:p w:rsidR="00C74792" w:rsidRPr="00C74792" w:rsidRDefault="00C74792" w:rsidP="00C74792">
            <w:pPr>
              <w:jc w:val="center"/>
              <w:rPr>
                <w:rFonts w:ascii="Times New Roman" w:hAnsi="Times New Roman" w:cs="Times New Roman"/>
                <w:b/>
                <w:sz w:val="24"/>
                <w:szCs w:val="24"/>
              </w:rPr>
            </w:pPr>
            <w:r>
              <w:rPr>
                <w:rFonts w:ascii="Times New Roman" w:hAnsi="Times New Roman" w:cs="Times New Roman"/>
                <w:b/>
                <w:sz w:val="24"/>
                <w:szCs w:val="24"/>
              </w:rPr>
              <w:t>Notes</w:t>
            </w:r>
          </w:p>
        </w:tc>
      </w:tr>
      <w:tr w:rsidR="009932BB" w:rsidTr="00C74792">
        <w:tc>
          <w:tcPr>
            <w:tcW w:w="5508" w:type="dxa"/>
          </w:tcPr>
          <w:p w:rsidR="009932BB" w:rsidRPr="009932BB" w:rsidRDefault="009932BB" w:rsidP="00C74792">
            <w:pPr>
              <w:rPr>
                <w:rFonts w:ascii="Times New Roman" w:hAnsi="Times New Roman" w:cs="Times New Roman"/>
              </w:rPr>
            </w:pPr>
            <w:r>
              <w:rPr>
                <w:rFonts w:ascii="Times New Roman" w:hAnsi="Times New Roman" w:cs="Times New Roman"/>
              </w:rPr>
              <w:t>H5Ocopy</w:t>
            </w:r>
          </w:p>
        </w:tc>
        <w:tc>
          <w:tcPr>
            <w:tcW w:w="5508" w:type="dxa"/>
          </w:tcPr>
          <w:p w:rsidR="009932BB" w:rsidRPr="009932BB" w:rsidRDefault="009932BB" w:rsidP="00C74792">
            <w:pPr>
              <w:rPr>
                <w:rFonts w:ascii="Times New Roman" w:hAnsi="Times New Roman" w:cs="Times New Roman"/>
                <w:szCs w:val="20"/>
              </w:rPr>
            </w:pPr>
            <w:r>
              <w:rPr>
                <w:rFonts w:ascii="Times New Roman" w:hAnsi="Times New Roman" w:cs="Times New Roman"/>
                <w:szCs w:val="20"/>
              </w:rPr>
              <w:t>Currently unsupported</w:t>
            </w:r>
          </w:p>
        </w:tc>
      </w:tr>
      <w:tr w:rsidR="00C74792" w:rsidTr="00C74792">
        <w:tc>
          <w:tcPr>
            <w:tcW w:w="5508" w:type="dxa"/>
          </w:tcPr>
          <w:p w:rsidR="00C74792" w:rsidRPr="009932BB" w:rsidRDefault="00C74792" w:rsidP="00C74792">
            <w:pPr>
              <w:rPr>
                <w:rFonts w:ascii="Times New Roman" w:hAnsi="Times New Roman" w:cs="Times New Roman"/>
              </w:rPr>
            </w:pPr>
            <w:r w:rsidRPr="009932BB">
              <w:rPr>
                <w:rFonts w:ascii="Times New Roman" w:hAnsi="Times New Roman" w:cs="Times New Roman"/>
              </w:rPr>
              <w:t>H5Oopen_by_idx</w:t>
            </w:r>
          </w:p>
        </w:tc>
        <w:tc>
          <w:tcPr>
            <w:tcW w:w="5508" w:type="dxa"/>
          </w:tcPr>
          <w:p w:rsidR="00C74792" w:rsidRPr="009932BB" w:rsidRDefault="00C74792" w:rsidP="00C74792">
            <w:pPr>
              <w:rPr>
                <w:rFonts w:ascii="Times New Roman" w:hAnsi="Times New Roman" w:cs="Times New Roman"/>
                <w:szCs w:val="20"/>
              </w:rPr>
            </w:pPr>
            <w:r w:rsidRPr="009932BB">
              <w:rPr>
                <w:rFonts w:ascii="Times New Roman" w:hAnsi="Times New Roman" w:cs="Times New Roman"/>
                <w:szCs w:val="20"/>
              </w:rPr>
              <w:t>Currently unsupported</w:t>
            </w:r>
          </w:p>
        </w:tc>
      </w:tr>
      <w:tr w:rsidR="00C74792" w:rsidTr="00C74792">
        <w:tc>
          <w:tcPr>
            <w:tcW w:w="5508" w:type="dxa"/>
          </w:tcPr>
          <w:p w:rsidR="00C74792" w:rsidRPr="009932BB" w:rsidRDefault="009932BB" w:rsidP="00C74792">
            <w:pPr>
              <w:rPr>
                <w:rFonts w:ascii="Times New Roman" w:hAnsi="Times New Roman" w:cs="Times New Roman"/>
              </w:rPr>
            </w:pPr>
            <w:r>
              <w:rPr>
                <w:rFonts w:ascii="Times New Roman" w:hAnsi="Times New Roman" w:cs="Times New Roman"/>
              </w:rPr>
              <w:t>H5Oare_mdc_flushes_disabled</w:t>
            </w:r>
          </w:p>
        </w:tc>
        <w:tc>
          <w:tcPr>
            <w:tcW w:w="5508" w:type="dxa"/>
          </w:tcPr>
          <w:p w:rsidR="00C74792" w:rsidRPr="009932BB" w:rsidRDefault="009932BB" w:rsidP="00C74792">
            <w:pPr>
              <w:rPr>
                <w:rFonts w:ascii="Times New Roman" w:hAnsi="Times New Roman" w:cs="Times New Roman"/>
              </w:rPr>
            </w:pPr>
            <w:r>
              <w:rPr>
                <w:rFonts w:ascii="Times New Roman" w:hAnsi="Times New Roman" w:cs="Times New Roman"/>
              </w:rPr>
              <w:t>Unsupported</w:t>
            </w:r>
          </w:p>
        </w:tc>
      </w:tr>
      <w:tr w:rsidR="009932BB" w:rsidTr="00C74792">
        <w:tc>
          <w:tcPr>
            <w:tcW w:w="5508" w:type="dxa"/>
          </w:tcPr>
          <w:p w:rsidR="009932BB" w:rsidRDefault="009932BB" w:rsidP="00C74792">
            <w:pPr>
              <w:rPr>
                <w:rFonts w:ascii="Times New Roman" w:hAnsi="Times New Roman" w:cs="Times New Roman"/>
              </w:rPr>
            </w:pPr>
            <w:r>
              <w:rPr>
                <w:rFonts w:ascii="Times New Roman" w:hAnsi="Times New Roman" w:cs="Times New Roman"/>
              </w:rPr>
              <w:t>H5Oincr_refcount/H5Odecr_refcount</w:t>
            </w:r>
          </w:p>
        </w:tc>
        <w:tc>
          <w:tcPr>
            <w:tcW w:w="5508" w:type="dxa"/>
          </w:tcPr>
          <w:p w:rsidR="009932BB" w:rsidRDefault="009932BB" w:rsidP="00C74792">
            <w:pPr>
              <w:rPr>
                <w:rFonts w:ascii="Times New Roman" w:hAnsi="Times New Roman" w:cs="Times New Roman"/>
              </w:rPr>
            </w:pPr>
            <w:r>
              <w:rPr>
                <w:rFonts w:ascii="Times New Roman" w:hAnsi="Times New Roman" w:cs="Times New Roman"/>
              </w:rPr>
              <w:t>Currently unsupported</w:t>
            </w:r>
          </w:p>
        </w:tc>
      </w:tr>
      <w:tr w:rsidR="009932BB" w:rsidTr="00C74792">
        <w:tc>
          <w:tcPr>
            <w:tcW w:w="5508" w:type="dxa"/>
          </w:tcPr>
          <w:p w:rsidR="009932BB" w:rsidRDefault="009932BB" w:rsidP="00C74792">
            <w:pPr>
              <w:rPr>
                <w:rFonts w:ascii="Times New Roman" w:hAnsi="Times New Roman" w:cs="Times New Roman"/>
              </w:rPr>
            </w:pPr>
            <w:r>
              <w:rPr>
                <w:rFonts w:ascii="Times New Roman" w:hAnsi="Times New Roman" w:cs="Times New Roman"/>
              </w:rPr>
              <w:t>H5Oenable_mdc_flushes/H5Odisable_mdc_flushes</w:t>
            </w:r>
          </w:p>
        </w:tc>
        <w:tc>
          <w:tcPr>
            <w:tcW w:w="5508" w:type="dxa"/>
          </w:tcPr>
          <w:p w:rsidR="009932BB" w:rsidRDefault="009932BB" w:rsidP="00C74792">
            <w:pPr>
              <w:rPr>
                <w:rFonts w:ascii="Times New Roman" w:hAnsi="Times New Roman" w:cs="Times New Roman"/>
              </w:rPr>
            </w:pPr>
            <w:r>
              <w:rPr>
                <w:rFonts w:ascii="Times New Roman" w:hAnsi="Times New Roman" w:cs="Times New Roman"/>
              </w:rPr>
              <w:t>Unsupported</w:t>
            </w:r>
          </w:p>
        </w:tc>
      </w:tr>
      <w:tr w:rsidR="009932BB" w:rsidTr="00C74792">
        <w:tc>
          <w:tcPr>
            <w:tcW w:w="5508" w:type="dxa"/>
          </w:tcPr>
          <w:p w:rsidR="009932BB" w:rsidRDefault="009932BB" w:rsidP="00C74792">
            <w:pPr>
              <w:rPr>
                <w:rFonts w:ascii="Times New Roman" w:hAnsi="Times New Roman" w:cs="Times New Roman"/>
              </w:rPr>
            </w:pPr>
            <w:r>
              <w:rPr>
                <w:rFonts w:ascii="Times New Roman" w:hAnsi="Times New Roman" w:cs="Times New Roman"/>
              </w:rPr>
              <w:t>H5Oexists_by_name</w:t>
            </w:r>
          </w:p>
        </w:tc>
        <w:tc>
          <w:tcPr>
            <w:tcW w:w="5508" w:type="dxa"/>
          </w:tcPr>
          <w:p w:rsidR="009932BB" w:rsidRDefault="009932BB" w:rsidP="00C74792">
            <w:pPr>
              <w:rPr>
                <w:rFonts w:ascii="Times New Roman" w:hAnsi="Times New Roman" w:cs="Times New Roman"/>
              </w:rPr>
            </w:pPr>
            <w:r>
              <w:rPr>
                <w:rFonts w:ascii="Times New Roman" w:hAnsi="Times New Roman" w:cs="Times New Roman"/>
              </w:rPr>
              <w:t>Currently unsupported</w:t>
            </w:r>
          </w:p>
        </w:tc>
      </w:tr>
      <w:tr w:rsidR="009932BB" w:rsidTr="00C74792">
        <w:tc>
          <w:tcPr>
            <w:tcW w:w="5508" w:type="dxa"/>
          </w:tcPr>
          <w:p w:rsidR="009932BB" w:rsidRDefault="009932BB" w:rsidP="00C74792">
            <w:pPr>
              <w:rPr>
                <w:rFonts w:ascii="Times New Roman" w:hAnsi="Times New Roman" w:cs="Times New Roman"/>
              </w:rPr>
            </w:pPr>
            <w:r>
              <w:rPr>
                <w:rFonts w:ascii="Times New Roman" w:hAnsi="Times New Roman" w:cs="Times New Roman"/>
              </w:rPr>
              <w:t>H5Oflush</w:t>
            </w:r>
          </w:p>
        </w:tc>
        <w:tc>
          <w:tcPr>
            <w:tcW w:w="5508" w:type="dxa"/>
          </w:tcPr>
          <w:p w:rsidR="009932BB" w:rsidRDefault="009932BB" w:rsidP="00C74792">
            <w:pPr>
              <w:rPr>
                <w:rFonts w:ascii="Times New Roman" w:hAnsi="Times New Roman" w:cs="Times New Roman"/>
              </w:rPr>
            </w:pPr>
            <w:r>
              <w:rPr>
                <w:rFonts w:ascii="Times New Roman" w:hAnsi="Times New Roman" w:cs="Times New Roman"/>
              </w:rPr>
              <w:t>Currently unsupported</w:t>
            </w:r>
          </w:p>
        </w:tc>
      </w:tr>
      <w:tr w:rsidR="009932BB" w:rsidTr="00C74792">
        <w:tc>
          <w:tcPr>
            <w:tcW w:w="5508" w:type="dxa"/>
          </w:tcPr>
          <w:p w:rsidR="009932BB" w:rsidRDefault="009932BB" w:rsidP="00C74792">
            <w:pPr>
              <w:rPr>
                <w:rFonts w:ascii="Times New Roman" w:hAnsi="Times New Roman" w:cs="Times New Roman"/>
              </w:rPr>
            </w:pPr>
            <w:r>
              <w:rPr>
                <w:rFonts w:ascii="Times New Roman" w:hAnsi="Times New Roman" w:cs="Times New Roman"/>
              </w:rPr>
              <w:t>H5Oset_comment(_</w:t>
            </w:r>
            <w:proofErr w:type="spellStart"/>
            <w:r>
              <w:rPr>
                <w:rFonts w:ascii="Times New Roman" w:hAnsi="Times New Roman" w:cs="Times New Roman"/>
              </w:rPr>
              <w:t>by_name</w:t>
            </w:r>
            <w:proofErr w:type="spellEnd"/>
            <w:r>
              <w:rPr>
                <w:rFonts w:ascii="Times New Roman" w:hAnsi="Times New Roman" w:cs="Times New Roman"/>
              </w:rPr>
              <w:t>)/H5Oget_comment(_</w:t>
            </w:r>
            <w:proofErr w:type="spellStart"/>
            <w:r>
              <w:rPr>
                <w:rFonts w:ascii="Times New Roman" w:hAnsi="Times New Roman" w:cs="Times New Roman"/>
              </w:rPr>
              <w:t>by_name</w:t>
            </w:r>
            <w:proofErr w:type="spellEnd"/>
            <w:r>
              <w:rPr>
                <w:rFonts w:ascii="Times New Roman" w:hAnsi="Times New Roman" w:cs="Times New Roman"/>
              </w:rPr>
              <w:t>)</w:t>
            </w:r>
          </w:p>
        </w:tc>
        <w:tc>
          <w:tcPr>
            <w:tcW w:w="5508" w:type="dxa"/>
          </w:tcPr>
          <w:p w:rsidR="009932BB" w:rsidRDefault="009932BB" w:rsidP="00C74792">
            <w:pPr>
              <w:rPr>
                <w:rFonts w:ascii="Times New Roman" w:hAnsi="Times New Roman" w:cs="Times New Roman"/>
              </w:rPr>
            </w:pPr>
            <w:r>
              <w:rPr>
                <w:rFonts w:ascii="Times New Roman" w:hAnsi="Times New Roman" w:cs="Times New Roman"/>
              </w:rPr>
              <w:t>Unsupported</w:t>
            </w:r>
          </w:p>
        </w:tc>
      </w:tr>
      <w:tr w:rsidR="009932BB" w:rsidTr="00C74792">
        <w:tc>
          <w:tcPr>
            <w:tcW w:w="5508" w:type="dxa"/>
          </w:tcPr>
          <w:p w:rsidR="009932BB" w:rsidRDefault="009932BB" w:rsidP="00C74792">
            <w:pPr>
              <w:rPr>
                <w:rFonts w:ascii="Times New Roman" w:hAnsi="Times New Roman" w:cs="Times New Roman"/>
              </w:rPr>
            </w:pPr>
            <w:r>
              <w:rPr>
                <w:rFonts w:ascii="Times New Roman" w:hAnsi="Times New Roman" w:cs="Times New Roman"/>
              </w:rPr>
              <w:t>H5Oget_info(_</w:t>
            </w:r>
            <w:proofErr w:type="spellStart"/>
            <w:r>
              <w:rPr>
                <w:rFonts w:ascii="Times New Roman" w:hAnsi="Times New Roman" w:cs="Times New Roman"/>
              </w:rPr>
              <w:t>by_name</w:t>
            </w:r>
            <w:proofErr w:type="spellEnd"/>
            <w:r>
              <w:rPr>
                <w:rFonts w:ascii="Times New Roman" w:hAnsi="Times New Roman" w:cs="Times New Roman"/>
              </w:rPr>
              <w:t>/_</w:t>
            </w:r>
            <w:proofErr w:type="spellStart"/>
            <w:r>
              <w:rPr>
                <w:rFonts w:ascii="Times New Roman" w:hAnsi="Times New Roman" w:cs="Times New Roman"/>
              </w:rPr>
              <w:t>by_idx</w:t>
            </w:r>
            <w:proofErr w:type="spellEnd"/>
            <w:r>
              <w:rPr>
                <w:rFonts w:ascii="Times New Roman" w:hAnsi="Times New Roman" w:cs="Times New Roman"/>
              </w:rPr>
              <w:t>)</w:t>
            </w:r>
          </w:p>
        </w:tc>
        <w:tc>
          <w:tcPr>
            <w:tcW w:w="5508" w:type="dxa"/>
          </w:tcPr>
          <w:p w:rsidR="009932BB" w:rsidRDefault="009932BB" w:rsidP="00C74792">
            <w:pPr>
              <w:rPr>
                <w:rFonts w:ascii="Times New Roman" w:hAnsi="Times New Roman" w:cs="Times New Roman"/>
              </w:rPr>
            </w:pPr>
            <w:r>
              <w:rPr>
                <w:rFonts w:ascii="Times New Roman" w:hAnsi="Times New Roman" w:cs="Times New Roman"/>
              </w:rPr>
              <w:t>Unsupported – will need to find a way to retrieve the number of attributes attached to an object</w:t>
            </w:r>
          </w:p>
        </w:tc>
      </w:tr>
      <w:tr w:rsidR="009932BB" w:rsidTr="00C74792">
        <w:tc>
          <w:tcPr>
            <w:tcW w:w="5508" w:type="dxa"/>
          </w:tcPr>
          <w:p w:rsidR="009932BB" w:rsidRDefault="009932BB" w:rsidP="00C74792">
            <w:pPr>
              <w:rPr>
                <w:rFonts w:ascii="Times New Roman" w:hAnsi="Times New Roman" w:cs="Times New Roman"/>
              </w:rPr>
            </w:pPr>
            <w:r>
              <w:rPr>
                <w:rFonts w:ascii="Times New Roman" w:hAnsi="Times New Roman" w:cs="Times New Roman"/>
              </w:rPr>
              <w:t>H5Olink</w:t>
            </w:r>
          </w:p>
        </w:tc>
        <w:tc>
          <w:tcPr>
            <w:tcW w:w="5508" w:type="dxa"/>
          </w:tcPr>
          <w:p w:rsidR="009932BB" w:rsidRDefault="004A56D2" w:rsidP="004A56D2">
            <w:pPr>
              <w:rPr>
                <w:rFonts w:ascii="Times New Roman" w:hAnsi="Times New Roman" w:cs="Times New Roman"/>
              </w:rPr>
            </w:pPr>
            <w:r>
              <w:rPr>
                <w:rFonts w:ascii="Times New Roman" w:hAnsi="Times New Roman" w:cs="Times New Roman"/>
              </w:rPr>
              <w:t>Currently</w:t>
            </w:r>
            <w:r w:rsidR="009932BB">
              <w:rPr>
                <w:rFonts w:ascii="Times New Roman" w:hAnsi="Times New Roman" w:cs="Times New Roman"/>
              </w:rPr>
              <w:t xml:space="preserve"> </w:t>
            </w:r>
            <w:r>
              <w:rPr>
                <w:rFonts w:ascii="Times New Roman" w:hAnsi="Times New Roman" w:cs="Times New Roman"/>
              </w:rPr>
              <w:t>un</w:t>
            </w:r>
            <w:r w:rsidR="009932BB">
              <w:rPr>
                <w:rFonts w:ascii="Times New Roman" w:hAnsi="Times New Roman" w:cs="Times New Roman"/>
              </w:rPr>
              <w:t>supported</w:t>
            </w:r>
          </w:p>
        </w:tc>
      </w:tr>
      <w:tr w:rsidR="009932BB" w:rsidTr="00C74792">
        <w:tc>
          <w:tcPr>
            <w:tcW w:w="5508" w:type="dxa"/>
          </w:tcPr>
          <w:p w:rsidR="009932BB" w:rsidRDefault="004A56D2" w:rsidP="00C74792">
            <w:pPr>
              <w:rPr>
                <w:rFonts w:ascii="Times New Roman" w:hAnsi="Times New Roman" w:cs="Times New Roman"/>
              </w:rPr>
            </w:pPr>
            <w:r>
              <w:rPr>
                <w:rFonts w:ascii="Times New Roman" w:hAnsi="Times New Roman" w:cs="Times New Roman"/>
              </w:rPr>
              <w:t>H5Orefresh</w:t>
            </w:r>
          </w:p>
        </w:tc>
        <w:tc>
          <w:tcPr>
            <w:tcW w:w="5508" w:type="dxa"/>
          </w:tcPr>
          <w:p w:rsidR="009932BB" w:rsidRDefault="004A56D2" w:rsidP="00C74792">
            <w:pPr>
              <w:rPr>
                <w:rFonts w:ascii="Times New Roman" w:hAnsi="Times New Roman" w:cs="Times New Roman"/>
              </w:rPr>
            </w:pPr>
            <w:r>
              <w:rPr>
                <w:rFonts w:ascii="Times New Roman" w:hAnsi="Times New Roman" w:cs="Times New Roman"/>
              </w:rPr>
              <w:t>Currently unsupported</w:t>
            </w:r>
          </w:p>
        </w:tc>
      </w:tr>
      <w:tr w:rsidR="004A56D2" w:rsidTr="00C74792">
        <w:tc>
          <w:tcPr>
            <w:tcW w:w="5508" w:type="dxa"/>
          </w:tcPr>
          <w:p w:rsidR="004A56D2" w:rsidRDefault="004A56D2" w:rsidP="00C74792">
            <w:pPr>
              <w:rPr>
                <w:rFonts w:ascii="Times New Roman" w:hAnsi="Times New Roman" w:cs="Times New Roman"/>
              </w:rPr>
            </w:pPr>
            <w:r>
              <w:rPr>
                <w:rFonts w:ascii="Times New Roman" w:hAnsi="Times New Roman" w:cs="Times New Roman"/>
              </w:rPr>
              <w:t>H5Ovisit(_</w:t>
            </w:r>
            <w:proofErr w:type="spellStart"/>
            <w:r>
              <w:rPr>
                <w:rFonts w:ascii="Times New Roman" w:hAnsi="Times New Roman" w:cs="Times New Roman"/>
              </w:rPr>
              <w:t>by_name</w:t>
            </w:r>
            <w:proofErr w:type="spellEnd"/>
            <w:r>
              <w:rPr>
                <w:rFonts w:ascii="Times New Roman" w:hAnsi="Times New Roman" w:cs="Times New Roman"/>
              </w:rPr>
              <w:t>)</w:t>
            </w:r>
          </w:p>
        </w:tc>
        <w:tc>
          <w:tcPr>
            <w:tcW w:w="5508" w:type="dxa"/>
          </w:tcPr>
          <w:p w:rsidR="004A56D2" w:rsidRDefault="004A56D2" w:rsidP="00C74792">
            <w:pPr>
              <w:rPr>
                <w:rFonts w:ascii="Times New Roman" w:hAnsi="Times New Roman" w:cs="Times New Roman"/>
              </w:rPr>
            </w:pPr>
            <w:r>
              <w:rPr>
                <w:rFonts w:ascii="Times New Roman" w:hAnsi="Times New Roman" w:cs="Times New Roman"/>
              </w:rPr>
              <w:t>Currently unsupported</w:t>
            </w:r>
          </w:p>
        </w:tc>
      </w:tr>
    </w:tbl>
    <w:p w:rsidR="00C74792" w:rsidRPr="00C74792" w:rsidRDefault="00C74792" w:rsidP="00C74792"/>
    <w:p w:rsidR="00160A20" w:rsidRDefault="00160A20" w:rsidP="00160A20">
      <w:pPr>
        <w:pStyle w:val="Heading2TOC"/>
        <w:numPr>
          <w:ilvl w:val="2"/>
          <w:numId w:val="11"/>
        </w:numPr>
      </w:pPr>
      <w:bookmarkStart w:id="12" w:name="_Toc2322488"/>
      <w:r>
        <w:t>H5R interface</w:t>
      </w:r>
      <w:bookmarkEnd w:id="12"/>
    </w:p>
    <w:tbl>
      <w:tblPr>
        <w:tblStyle w:val="TableGrid"/>
        <w:tblW w:w="0" w:type="auto"/>
        <w:tblLook w:val="04A0" w:firstRow="1" w:lastRow="0" w:firstColumn="1" w:lastColumn="0" w:noHBand="0" w:noVBand="1"/>
      </w:tblPr>
      <w:tblGrid>
        <w:gridCol w:w="5508"/>
        <w:gridCol w:w="5508"/>
      </w:tblGrid>
      <w:tr w:rsidR="004A56D2" w:rsidTr="004A56D2">
        <w:tc>
          <w:tcPr>
            <w:tcW w:w="5508" w:type="dxa"/>
          </w:tcPr>
          <w:p w:rsidR="004A56D2" w:rsidRDefault="004A56D2" w:rsidP="004A56D2">
            <w:pPr>
              <w:jc w:val="center"/>
            </w:pPr>
            <w:r>
              <w:rPr>
                <w:rFonts w:ascii="Times New Roman" w:hAnsi="Times New Roman" w:cs="Times New Roman"/>
                <w:b/>
                <w:sz w:val="24"/>
                <w:szCs w:val="24"/>
              </w:rPr>
              <w:t>API call</w:t>
            </w:r>
          </w:p>
        </w:tc>
        <w:tc>
          <w:tcPr>
            <w:tcW w:w="5508" w:type="dxa"/>
          </w:tcPr>
          <w:p w:rsidR="004A56D2" w:rsidRDefault="004A56D2" w:rsidP="004A56D2">
            <w:pPr>
              <w:jc w:val="center"/>
            </w:pPr>
            <w:r>
              <w:rPr>
                <w:rFonts w:ascii="Times New Roman" w:hAnsi="Times New Roman" w:cs="Times New Roman"/>
                <w:b/>
                <w:sz w:val="24"/>
                <w:szCs w:val="24"/>
              </w:rPr>
              <w:t>Notes</w:t>
            </w:r>
          </w:p>
        </w:tc>
      </w:tr>
      <w:tr w:rsidR="004A56D2" w:rsidTr="004A56D2">
        <w:tc>
          <w:tcPr>
            <w:tcW w:w="5508" w:type="dxa"/>
          </w:tcPr>
          <w:p w:rsidR="004A56D2" w:rsidRPr="00963486" w:rsidRDefault="00963486" w:rsidP="00160A20">
            <w:pPr>
              <w:rPr>
                <w:rFonts w:ascii="Times New Roman" w:hAnsi="Times New Roman" w:cs="Times New Roman"/>
              </w:rPr>
            </w:pPr>
            <w:r>
              <w:rPr>
                <w:rFonts w:ascii="Times New Roman" w:hAnsi="Times New Roman" w:cs="Times New Roman"/>
              </w:rPr>
              <w:t>H5Rcreate</w:t>
            </w:r>
          </w:p>
        </w:tc>
        <w:tc>
          <w:tcPr>
            <w:tcW w:w="5508" w:type="dxa"/>
          </w:tcPr>
          <w:p w:rsidR="004A56D2" w:rsidRPr="00963486" w:rsidRDefault="00963486" w:rsidP="00160A20">
            <w:pPr>
              <w:rPr>
                <w:rFonts w:ascii="Times New Roman" w:hAnsi="Times New Roman" w:cs="Times New Roman"/>
              </w:rPr>
            </w:pPr>
            <w:r>
              <w:rPr>
                <w:rFonts w:ascii="Times New Roman" w:hAnsi="Times New Roman" w:cs="Times New Roman"/>
              </w:rPr>
              <w:t>Currently unsupported</w:t>
            </w:r>
          </w:p>
        </w:tc>
      </w:tr>
      <w:tr w:rsidR="004A56D2" w:rsidTr="004A56D2">
        <w:tc>
          <w:tcPr>
            <w:tcW w:w="5508" w:type="dxa"/>
          </w:tcPr>
          <w:p w:rsidR="004A56D2" w:rsidRPr="00963486" w:rsidRDefault="00361D30" w:rsidP="00160A20">
            <w:pPr>
              <w:rPr>
                <w:rFonts w:ascii="Times New Roman" w:hAnsi="Times New Roman" w:cs="Times New Roman"/>
              </w:rPr>
            </w:pPr>
            <w:r>
              <w:rPr>
                <w:rFonts w:ascii="Times New Roman" w:hAnsi="Times New Roman" w:cs="Times New Roman"/>
              </w:rPr>
              <w:t>H5Rdereference(2)</w:t>
            </w:r>
          </w:p>
        </w:tc>
        <w:tc>
          <w:tcPr>
            <w:tcW w:w="5508" w:type="dxa"/>
          </w:tcPr>
          <w:p w:rsidR="004A56D2" w:rsidRPr="00963486" w:rsidRDefault="00361D30" w:rsidP="00160A20">
            <w:pPr>
              <w:rPr>
                <w:rFonts w:ascii="Times New Roman" w:hAnsi="Times New Roman" w:cs="Times New Roman"/>
              </w:rPr>
            </w:pPr>
            <w:r>
              <w:rPr>
                <w:rFonts w:ascii="Times New Roman" w:hAnsi="Times New Roman" w:cs="Times New Roman"/>
              </w:rPr>
              <w:t>Currently unsupported; causes an assertion failure</w:t>
            </w:r>
          </w:p>
        </w:tc>
      </w:tr>
      <w:tr w:rsidR="004A56D2" w:rsidTr="004A56D2">
        <w:tc>
          <w:tcPr>
            <w:tcW w:w="5508" w:type="dxa"/>
          </w:tcPr>
          <w:p w:rsidR="004A56D2" w:rsidRPr="00963486" w:rsidRDefault="00361D30" w:rsidP="00160A20">
            <w:pPr>
              <w:rPr>
                <w:rFonts w:ascii="Times New Roman" w:hAnsi="Times New Roman" w:cs="Times New Roman"/>
              </w:rPr>
            </w:pPr>
            <w:r>
              <w:rPr>
                <w:rFonts w:ascii="Times New Roman" w:hAnsi="Times New Roman" w:cs="Times New Roman"/>
              </w:rPr>
              <w:t>H5Rget_name</w:t>
            </w:r>
          </w:p>
        </w:tc>
        <w:tc>
          <w:tcPr>
            <w:tcW w:w="5508" w:type="dxa"/>
          </w:tcPr>
          <w:p w:rsidR="004A56D2" w:rsidRPr="00963486" w:rsidRDefault="00361D30" w:rsidP="00160A20">
            <w:pPr>
              <w:rPr>
                <w:rFonts w:ascii="Times New Roman" w:hAnsi="Times New Roman" w:cs="Times New Roman"/>
              </w:rPr>
            </w:pPr>
            <w:r>
              <w:rPr>
                <w:rFonts w:ascii="Times New Roman" w:hAnsi="Times New Roman" w:cs="Times New Roman"/>
              </w:rPr>
              <w:t>Currently unsupported</w:t>
            </w:r>
          </w:p>
        </w:tc>
      </w:tr>
      <w:tr w:rsidR="004A56D2" w:rsidTr="004A56D2">
        <w:tc>
          <w:tcPr>
            <w:tcW w:w="5508" w:type="dxa"/>
          </w:tcPr>
          <w:p w:rsidR="004A56D2" w:rsidRPr="00963486" w:rsidRDefault="00361D30" w:rsidP="00160A20">
            <w:pPr>
              <w:rPr>
                <w:rFonts w:ascii="Times New Roman" w:hAnsi="Times New Roman" w:cs="Times New Roman"/>
              </w:rPr>
            </w:pPr>
            <w:r>
              <w:rPr>
                <w:rFonts w:ascii="Times New Roman" w:hAnsi="Times New Roman" w:cs="Times New Roman"/>
              </w:rPr>
              <w:t>H5Rget_obj_type(2)</w:t>
            </w:r>
          </w:p>
        </w:tc>
        <w:tc>
          <w:tcPr>
            <w:tcW w:w="5508" w:type="dxa"/>
          </w:tcPr>
          <w:p w:rsidR="004A56D2" w:rsidRPr="00963486" w:rsidRDefault="00361D30" w:rsidP="00160A20">
            <w:pPr>
              <w:rPr>
                <w:rFonts w:ascii="Times New Roman" w:hAnsi="Times New Roman" w:cs="Times New Roman"/>
              </w:rPr>
            </w:pPr>
            <w:r>
              <w:rPr>
                <w:rFonts w:ascii="Times New Roman" w:hAnsi="Times New Roman" w:cs="Times New Roman"/>
              </w:rPr>
              <w:t>Currently unsupported</w:t>
            </w:r>
          </w:p>
        </w:tc>
      </w:tr>
      <w:tr w:rsidR="00361D30" w:rsidTr="004A56D2">
        <w:tc>
          <w:tcPr>
            <w:tcW w:w="5508" w:type="dxa"/>
          </w:tcPr>
          <w:p w:rsidR="00361D30" w:rsidRDefault="00361D30" w:rsidP="00160A20">
            <w:pPr>
              <w:rPr>
                <w:rFonts w:ascii="Times New Roman" w:hAnsi="Times New Roman" w:cs="Times New Roman"/>
              </w:rPr>
            </w:pPr>
            <w:r>
              <w:rPr>
                <w:rFonts w:ascii="Times New Roman" w:hAnsi="Times New Roman" w:cs="Times New Roman"/>
              </w:rPr>
              <w:t>H5Rget_region</w:t>
            </w:r>
          </w:p>
        </w:tc>
        <w:tc>
          <w:tcPr>
            <w:tcW w:w="5508" w:type="dxa"/>
          </w:tcPr>
          <w:p w:rsidR="00361D30" w:rsidRDefault="00361D30" w:rsidP="00160A20">
            <w:pPr>
              <w:rPr>
                <w:rFonts w:ascii="Times New Roman" w:hAnsi="Times New Roman" w:cs="Times New Roman"/>
              </w:rPr>
            </w:pPr>
            <w:r>
              <w:rPr>
                <w:rFonts w:ascii="Times New Roman" w:hAnsi="Times New Roman" w:cs="Times New Roman"/>
              </w:rPr>
              <w:t>Currently unsupported</w:t>
            </w:r>
          </w:p>
        </w:tc>
      </w:tr>
    </w:tbl>
    <w:p w:rsidR="00BE1FF3" w:rsidRPr="00BE1FF3" w:rsidRDefault="00BE1FF3" w:rsidP="00BE1FF3">
      <w:pPr>
        <w:rPr>
          <w:rFonts w:ascii="Times New Roman" w:hAnsi="Times New Roman" w:cs="Times New Roman"/>
        </w:rPr>
      </w:pPr>
    </w:p>
    <w:p w:rsidR="00EE30D1" w:rsidRDefault="00EE30D1" w:rsidP="00EE30D1">
      <w:pPr>
        <w:pStyle w:val="Heading2TOC"/>
        <w:numPr>
          <w:ilvl w:val="2"/>
          <w:numId w:val="11"/>
        </w:numPr>
      </w:pPr>
      <w:bookmarkStart w:id="13" w:name="_Toc2322489"/>
      <w:r>
        <w:t>H5T interface</w:t>
      </w:r>
      <w:bookmarkEnd w:id="13"/>
    </w:p>
    <w:tbl>
      <w:tblPr>
        <w:tblStyle w:val="TableGrid"/>
        <w:tblW w:w="0" w:type="auto"/>
        <w:tblLook w:val="04A0" w:firstRow="1" w:lastRow="0" w:firstColumn="1" w:lastColumn="0" w:noHBand="0" w:noVBand="1"/>
      </w:tblPr>
      <w:tblGrid>
        <w:gridCol w:w="5508"/>
        <w:gridCol w:w="5508"/>
      </w:tblGrid>
      <w:tr w:rsidR="00EE30D1" w:rsidTr="00EE30D1">
        <w:tc>
          <w:tcPr>
            <w:tcW w:w="5508" w:type="dxa"/>
          </w:tcPr>
          <w:p w:rsidR="00EE30D1" w:rsidRDefault="00EE30D1" w:rsidP="00EE30D1">
            <w:pPr>
              <w:jc w:val="center"/>
            </w:pPr>
            <w:r>
              <w:rPr>
                <w:rFonts w:ascii="Times New Roman" w:hAnsi="Times New Roman" w:cs="Times New Roman"/>
                <w:b/>
                <w:sz w:val="24"/>
                <w:szCs w:val="24"/>
              </w:rPr>
              <w:t>API call</w:t>
            </w:r>
          </w:p>
        </w:tc>
        <w:tc>
          <w:tcPr>
            <w:tcW w:w="5508" w:type="dxa"/>
          </w:tcPr>
          <w:p w:rsidR="00EE30D1" w:rsidRDefault="00EE30D1" w:rsidP="00EE30D1">
            <w:pPr>
              <w:jc w:val="center"/>
            </w:pPr>
            <w:r>
              <w:rPr>
                <w:rFonts w:ascii="Times New Roman" w:hAnsi="Times New Roman" w:cs="Times New Roman"/>
                <w:b/>
                <w:sz w:val="24"/>
                <w:szCs w:val="24"/>
              </w:rPr>
              <w:t>Notes</w:t>
            </w:r>
          </w:p>
        </w:tc>
      </w:tr>
      <w:tr w:rsidR="00EE30D1" w:rsidTr="00EE30D1">
        <w:tc>
          <w:tcPr>
            <w:tcW w:w="5508" w:type="dxa"/>
          </w:tcPr>
          <w:p w:rsidR="00EE30D1" w:rsidRPr="00EE30D1" w:rsidRDefault="00EE30D1" w:rsidP="00EE30D1">
            <w:pPr>
              <w:rPr>
                <w:rFonts w:ascii="Times New Roman" w:hAnsi="Times New Roman" w:cs="Times New Roman"/>
              </w:rPr>
            </w:pPr>
            <w:r>
              <w:rPr>
                <w:rFonts w:ascii="Times New Roman" w:hAnsi="Times New Roman" w:cs="Times New Roman"/>
              </w:rPr>
              <w:t>H5Tflush</w:t>
            </w:r>
          </w:p>
        </w:tc>
        <w:tc>
          <w:tcPr>
            <w:tcW w:w="5508" w:type="dxa"/>
          </w:tcPr>
          <w:p w:rsidR="00EE30D1" w:rsidRPr="00EE30D1" w:rsidRDefault="00EE30D1" w:rsidP="00EE30D1">
            <w:pPr>
              <w:rPr>
                <w:rFonts w:ascii="Times New Roman" w:hAnsi="Times New Roman" w:cs="Times New Roman"/>
              </w:rPr>
            </w:pPr>
            <w:r>
              <w:rPr>
                <w:rFonts w:ascii="Times New Roman" w:hAnsi="Times New Roman" w:cs="Times New Roman"/>
              </w:rPr>
              <w:t>Currently unsupported</w:t>
            </w:r>
          </w:p>
        </w:tc>
      </w:tr>
      <w:tr w:rsidR="00EE30D1" w:rsidTr="00EE30D1">
        <w:tc>
          <w:tcPr>
            <w:tcW w:w="5508" w:type="dxa"/>
          </w:tcPr>
          <w:p w:rsidR="00EE30D1" w:rsidRPr="00EE30D1" w:rsidRDefault="00EE30D1" w:rsidP="00EE30D1">
            <w:pPr>
              <w:rPr>
                <w:rFonts w:ascii="Times New Roman" w:hAnsi="Times New Roman" w:cs="Times New Roman"/>
              </w:rPr>
            </w:pPr>
            <w:r>
              <w:rPr>
                <w:rFonts w:ascii="Times New Roman" w:hAnsi="Times New Roman" w:cs="Times New Roman"/>
              </w:rPr>
              <w:t>H5Trefresh</w:t>
            </w:r>
          </w:p>
        </w:tc>
        <w:tc>
          <w:tcPr>
            <w:tcW w:w="5508" w:type="dxa"/>
          </w:tcPr>
          <w:p w:rsidR="00EE30D1" w:rsidRPr="00EE30D1" w:rsidRDefault="00EE30D1" w:rsidP="00EE30D1">
            <w:pPr>
              <w:rPr>
                <w:rFonts w:ascii="Times New Roman" w:hAnsi="Times New Roman" w:cs="Times New Roman"/>
              </w:rPr>
            </w:pPr>
            <w:r>
              <w:rPr>
                <w:rFonts w:ascii="Times New Roman" w:hAnsi="Times New Roman" w:cs="Times New Roman"/>
              </w:rPr>
              <w:t>Currently unsupported</w:t>
            </w:r>
          </w:p>
        </w:tc>
      </w:tr>
    </w:tbl>
    <w:p w:rsidR="00EE30D1" w:rsidRPr="00EE30D1" w:rsidRDefault="00EE30D1" w:rsidP="00EE30D1"/>
    <w:p w:rsidR="0014658E" w:rsidRPr="00BE1FF3" w:rsidRDefault="00B859CC" w:rsidP="00B859CC">
      <w:pPr>
        <w:rPr>
          <w:rFonts w:ascii="Times New Roman" w:hAnsi="Times New Roman" w:cs="Times New Roman"/>
          <w:sz w:val="24"/>
          <w:szCs w:val="24"/>
        </w:rPr>
      </w:pPr>
      <w:r w:rsidRPr="00BE1FF3">
        <w:rPr>
          <w:rFonts w:ascii="Times New Roman" w:hAnsi="Times New Roman" w:cs="Times New Roman"/>
          <w:sz w:val="24"/>
          <w:szCs w:val="24"/>
        </w:rPr>
        <w:br w:type="page"/>
      </w:r>
    </w:p>
    <w:p w:rsidR="00FE7D96" w:rsidRDefault="00BE1FF3" w:rsidP="00033333">
      <w:pPr>
        <w:pStyle w:val="Heading1TOC"/>
        <w:numPr>
          <w:ilvl w:val="0"/>
          <w:numId w:val="11"/>
        </w:numPr>
      </w:pPr>
      <w:bookmarkStart w:id="14" w:name="_Toc2322490"/>
      <w:r w:rsidRPr="00BE1FF3">
        <w:lastRenderedPageBreak/>
        <w:t>Testing</w:t>
      </w:r>
      <w:bookmarkEnd w:id="14"/>
    </w:p>
    <w:p w:rsidR="002C7691" w:rsidRDefault="002C7691" w:rsidP="002C7691">
      <w:pPr>
        <w:pStyle w:val="Heading2TOC"/>
        <w:numPr>
          <w:ilvl w:val="1"/>
          <w:numId w:val="11"/>
        </w:numPr>
      </w:pPr>
      <w:r>
        <w:t xml:space="preserve"> </w:t>
      </w:r>
      <w:bookmarkStart w:id="15" w:name="_Toc2322491"/>
      <w:r>
        <w:t>HDF5 and dynamically-loaded VOL connectors</w:t>
      </w:r>
      <w:bookmarkEnd w:id="15"/>
    </w:p>
    <w:p w:rsidR="00176691" w:rsidRDefault="00551B5E" w:rsidP="00176691">
      <w:pPr>
        <w:rPr>
          <w:rFonts w:ascii="Times New Roman" w:hAnsi="Times New Roman" w:cs="Times New Roman"/>
          <w:sz w:val="24"/>
          <w:szCs w:val="24"/>
        </w:rPr>
      </w:pPr>
      <w:r>
        <w:rPr>
          <w:rFonts w:ascii="Times New Roman" w:hAnsi="Times New Roman" w:cs="Times New Roman"/>
          <w:sz w:val="24"/>
          <w:szCs w:val="24"/>
        </w:rPr>
        <w:t>HDF5 has the capability to dynamically load and use a VOL connector for running tests with. While several HDF5 tests have been updated to take advantage of this capability, please be aware that many of these tests are likely to fail or crash due to their native HDF5-specific nature.</w:t>
      </w:r>
    </w:p>
    <w:p w:rsidR="005179E4" w:rsidRDefault="00551B5E" w:rsidP="00176691">
      <w:pPr>
        <w:rPr>
          <w:rFonts w:ascii="Times New Roman" w:hAnsi="Times New Roman" w:cs="Times New Roman"/>
          <w:sz w:val="24"/>
          <w:szCs w:val="24"/>
        </w:rPr>
      </w:pPr>
      <w:r>
        <w:rPr>
          <w:rFonts w:ascii="Times New Roman" w:hAnsi="Times New Roman" w:cs="Times New Roman"/>
          <w:sz w:val="24"/>
          <w:szCs w:val="24"/>
        </w:rPr>
        <w:t xml:space="preserve">In order to choose a particular VOL connector to use for testing, two initial steps must be taken. First, one must help HDF5 locate the connector library by pointing to the directory which contains the built library. This can be accomplished by setting the environment variable </w:t>
      </w:r>
      <w:r>
        <w:rPr>
          <w:rFonts w:ascii="Courier New" w:hAnsi="Courier New" w:cs="Courier New"/>
          <w:sz w:val="24"/>
          <w:szCs w:val="24"/>
        </w:rPr>
        <w:t>HDF5_PLUGIN_PATH</w:t>
      </w:r>
      <w:r>
        <w:rPr>
          <w:rFonts w:ascii="Times New Roman" w:hAnsi="Times New Roman" w:cs="Times New Roman"/>
          <w:sz w:val="24"/>
          <w:szCs w:val="24"/>
        </w:rPr>
        <w:t xml:space="preserve"> to this directory. Next, HDF5 needs to know the name of which library to use, which is configured by setting the environment variable</w:t>
      </w:r>
      <w:r w:rsidR="005179E4">
        <w:rPr>
          <w:rFonts w:ascii="Times New Roman" w:hAnsi="Times New Roman" w:cs="Times New Roman"/>
          <w:sz w:val="24"/>
          <w:szCs w:val="24"/>
        </w:rPr>
        <w:t xml:space="preserve"> </w:t>
      </w:r>
      <w:r w:rsidR="005179E4">
        <w:rPr>
          <w:rFonts w:ascii="Courier New" w:hAnsi="Courier New" w:cs="Courier New"/>
          <w:sz w:val="24"/>
          <w:szCs w:val="24"/>
        </w:rPr>
        <w:t>HDF5_VOL_CONNECTOR</w:t>
      </w:r>
      <w:r w:rsidR="005179E4">
        <w:rPr>
          <w:rFonts w:ascii="Times New Roman" w:hAnsi="Times New Roman" w:cs="Times New Roman"/>
          <w:sz w:val="24"/>
          <w:szCs w:val="24"/>
        </w:rPr>
        <w:t xml:space="preserve"> to the name of the connector.</w:t>
      </w:r>
    </w:p>
    <w:p w:rsidR="00551B5E" w:rsidRDefault="00551B5E" w:rsidP="005179E4">
      <w:pPr>
        <w:widowControl w:val="0"/>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In order to use the DAOS VOL con</w:t>
      </w:r>
      <w:r w:rsidR="005179E4">
        <w:rPr>
          <w:rFonts w:ascii="Times New Roman" w:hAnsi="Times New Roman" w:cs="Times New Roman"/>
          <w:sz w:val="24"/>
          <w:szCs w:val="24"/>
        </w:rPr>
        <w:t>nector, the aforementioned</w:t>
      </w:r>
      <w:r>
        <w:rPr>
          <w:rFonts w:ascii="Times New Roman" w:hAnsi="Times New Roman" w:cs="Times New Roman"/>
          <w:sz w:val="24"/>
          <w:szCs w:val="24"/>
        </w:rPr>
        <w:t xml:space="preserve"> </w:t>
      </w:r>
      <w:r w:rsidR="005179E4">
        <w:rPr>
          <w:rFonts w:ascii="Times New Roman" w:hAnsi="Times New Roman" w:cs="Times New Roman"/>
          <w:sz w:val="24"/>
          <w:szCs w:val="24"/>
        </w:rPr>
        <w:t xml:space="preserve">environment </w:t>
      </w:r>
      <w:r>
        <w:rPr>
          <w:rFonts w:ascii="Times New Roman" w:hAnsi="Times New Roman" w:cs="Times New Roman"/>
          <w:sz w:val="24"/>
          <w:szCs w:val="24"/>
        </w:rPr>
        <w:t>variables should be set as:</w:t>
      </w:r>
    </w:p>
    <w:p w:rsidR="005179E4" w:rsidRDefault="005179E4" w:rsidP="005179E4">
      <w:pPr>
        <w:widowControl w:val="0"/>
        <w:suppressAutoHyphens/>
        <w:spacing w:after="0" w:line="240" w:lineRule="auto"/>
        <w:rPr>
          <w:rFonts w:ascii="Times New Roman" w:hAnsi="Times New Roman" w:cs="Times New Roman"/>
          <w:sz w:val="24"/>
          <w:szCs w:val="24"/>
        </w:rPr>
      </w:pPr>
    </w:p>
    <w:bookmarkStart w:id="16" w:name="_MON_1612870057"/>
    <w:bookmarkEnd w:id="16"/>
    <w:p w:rsidR="00551B5E" w:rsidRDefault="00551B5E" w:rsidP="002C7691">
      <w:pPr>
        <w:rPr>
          <w:rFonts w:ascii="Times New Roman" w:hAnsi="Times New Roman" w:cs="Times New Roman"/>
          <w:sz w:val="24"/>
          <w:szCs w:val="24"/>
        </w:rPr>
      </w:pPr>
      <w:r>
        <w:rPr>
          <w:rFonts w:ascii="Times New Roman" w:hAnsi="Times New Roman" w:cs="Times New Roman"/>
          <w:sz w:val="24"/>
          <w:szCs w:val="24"/>
        </w:rPr>
        <w:object w:dxaOrig="9360" w:dyaOrig="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05pt" o:ole="">
            <v:imagedata r:id="rId9" o:title=""/>
          </v:shape>
          <o:OLEObject Type="Embed" ProgID="Word.OpenDocumentText.12" ShapeID="_x0000_i1025" DrawAspect="Content" ObjectID="_1612935242" r:id="rId10"/>
        </w:object>
      </w:r>
    </w:p>
    <w:p w:rsidR="00551B5E" w:rsidRDefault="00551B5E" w:rsidP="005179E4">
      <w:pPr>
        <w:rPr>
          <w:rFonts w:ascii="Times New Roman" w:hAnsi="Times New Roman" w:cs="Times New Roman"/>
          <w:sz w:val="24"/>
          <w:szCs w:val="24"/>
        </w:rPr>
      </w:pPr>
      <w:r>
        <w:rPr>
          <w:rFonts w:ascii="Times New Roman" w:hAnsi="Times New Roman" w:cs="Times New Roman"/>
          <w:sz w:val="24"/>
          <w:szCs w:val="24"/>
        </w:rPr>
        <w:t>Having completed this step, HDF5 will be setup to load the DAOS VOL connector and use it for testing.</w:t>
      </w:r>
    </w:p>
    <w:p w:rsidR="00E94884" w:rsidRDefault="00E94884" w:rsidP="00E94884">
      <w:pPr>
        <w:pStyle w:val="Heading2TOC"/>
        <w:numPr>
          <w:ilvl w:val="1"/>
          <w:numId w:val="11"/>
        </w:numPr>
      </w:pPr>
      <w:r>
        <w:t xml:space="preserve"> </w:t>
      </w:r>
      <w:bookmarkStart w:id="17" w:name="_Toc2322492"/>
      <w:r>
        <w:t>Generic VOL connector test suite</w:t>
      </w:r>
      <w:bookmarkEnd w:id="17"/>
    </w:p>
    <w:p w:rsidR="00E13CB3" w:rsidRDefault="00E94884" w:rsidP="00E94884">
      <w:pPr>
        <w:rPr>
          <w:rFonts w:ascii="Times New Roman" w:hAnsi="Times New Roman" w:cs="Times New Roman"/>
          <w:sz w:val="24"/>
          <w:szCs w:val="24"/>
        </w:rPr>
      </w:pPr>
      <w:r>
        <w:rPr>
          <w:rFonts w:ascii="Times New Roman" w:hAnsi="Times New Roman" w:cs="Times New Roman"/>
          <w:sz w:val="24"/>
          <w:szCs w:val="24"/>
        </w:rPr>
        <w:t xml:space="preserve">In order to test VOL connectors to make sure that they are functioning as expected, a suite of tests which only use the public HDF5 API has been written. </w:t>
      </w:r>
      <w:r w:rsidR="00E13CB3">
        <w:rPr>
          <w:rFonts w:ascii="Times New Roman" w:hAnsi="Times New Roman" w:cs="Times New Roman"/>
          <w:sz w:val="24"/>
          <w:szCs w:val="24"/>
        </w:rPr>
        <w:t>If the DAOS VOL connector was built using the HDF5 source code included in the main repository, t</w:t>
      </w:r>
      <w:r>
        <w:rPr>
          <w:rFonts w:ascii="Times New Roman" w:hAnsi="Times New Roman" w:cs="Times New Roman"/>
          <w:sz w:val="24"/>
          <w:szCs w:val="24"/>
        </w:rPr>
        <w:t xml:space="preserve">his suite of tests </w:t>
      </w:r>
      <w:r w:rsidR="00E13CB3">
        <w:rPr>
          <w:rFonts w:ascii="Times New Roman" w:hAnsi="Times New Roman" w:cs="Times New Roman"/>
          <w:sz w:val="24"/>
          <w:szCs w:val="24"/>
        </w:rPr>
        <w:t>will be</w:t>
      </w:r>
      <w:r>
        <w:rPr>
          <w:rFonts w:ascii="Times New Roman" w:hAnsi="Times New Roman" w:cs="Times New Roman"/>
          <w:sz w:val="24"/>
          <w:szCs w:val="24"/>
        </w:rPr>
        <w:t xml:space="preserve"> available </w:t>
      </w:r>
      <w:r w:rsidR="00E13CB3">
        <w:rPr>
          <w:rFonts w:ascii="Times New Roman" w:hAnsi="Times New Roman" w:cs="Times New Roman"/>
          <w:sz w:val="24"/>
          <w:szCs w:val="24"/>
        </w:rPr>
        <w:t>under the path:</w:t>
      </w:r>
    </w:p>
    <w:bookmarkStart w:id="18" w:name="_MON_1612933742"/>
    <w:bookmarkEnd w:id="18"/>
    <w:p w:rsidR="00E94884" w:rsidRDefault="00E13CB3" w:rsidP="00E94884">
      <w:pPr>
        <w:rPr>
          <w:rFonts w:ascii="Times New Roman" w:hAnsi="Times New Roman" w:cs="Times New Roman"/>
          <w:sz w:val="24"/>
          <w:szCs w:val="24"/>
        </w:rPr>
      </w:pPr>
      <w:r>
        <w:rPr>
          <w:rFonts w:ascii="Times New Roman" w:hAnsi="Times New Roman" w:cs="Times New Roman"/>
          <w:sz w:val="24"/>
          <w:szCs w:val="24"/>
        </w:rPr>
        <w:object w:dxaOrig="9360" w:dyaOrig="486">
          <v:shape id="_x0000_i1026" type="#_x0000_t75" style="width:468pt;height:24.2pt" o:ole="">
            <v:imagedata r:id="rId11" o:title=""/>
          </v:shape>
          <o:OLEObject Type="Embed" ProgID="Word.OpenDocumentText.12" ShapeID="_x0000_i1026" DrawAspect="Content" ObjectID="_1612935243" r:id="rId12"/>
        </w:object>
      </w:r>
    </w:p>
    <w:p w:rsidR="005C557E" w:rsidRPr="00E94884" w:rsidRDefault="005C557E" w:rsidP="00E94884">
      <w:pPr>
        <w:rPr>
          <w:rFonts w:ascii="Times New Roman" w:hAnsi="Times New Roman" w:cs="Times New Roman"/>
          <w:sz w:val="24"/>
          <w:szCs w:val="24"/>
        </w:rPr>
      </w:pPr>
      <w:r>
        <w:rPr>
          <w:rFonts w:ascii="Times New Roman" w:hAnsi="Times New Roman" w:cs="Times New Roman"/>
          <w:sz w:val="24"/>
          <w:szCs w:val="24"/>
        </w:rPr>
        <w:t xml:space="preserve">Currently, this test suite does not have the capability to query what kind of functionality a VOL connector supports and </w:t>
      </w:r>
      <w:r w:rsidR="00EB09CD">
        <w:rPr>
          <w:rFonts w:ascii="Times New Roman" w:hAnsi="Times New Roman" w:cs="Times New Roman"/>
          <w:sz w:val="24"/>
          <w:szCs w:val="24"/>
        </w:rPr>
        <w:t>therefore a test will fail if it</w:t>
      </w:r>
      <w:r>
        <w:rPr>
          <w:rFonts w:ascii="Times New Roman" w:hAnsi="Times New Roman" w:cs="Times New Roman"/>
          <w:sz w:val="24"/>
          <w:szCs w:val="24"/>
        </w:rPr>
        <w:t xml:space="preserve"> uses an HDF5 API call which is not implemented</w:t>
      </w:r>
      <w:r w:rsidR="005412C4">
        <w:rPr>
          <w:rFonts w:ascii="Times New Roman" w:hAnsi="Times New Roman" w:cs="Times New Roman"/>
          <w:sz w:val="24"/>
          <w:szCs w:val="24"/>
        </w:rPr>
        <w:t>,</w:t>
      </w:r>
      <w:r>
        <w:rPr>
          <w:rFonts w:ascii="Times New Roman" w:hAnsi="Times New Roman" w:cs="Times New Roman"/>
          <w:sz w:val="24"/>
          <w:szCs w:val="24"/>
        </w:rPr>
        <w:t xml:space="preserve"> or which is specifically unsupported</w:t>
      </w:r>
      <w:r w:rsidR="005412C4">
        <w:rPr>
          <w:rFonts w:ascii="Times New Roman" w:hAnsi="Times New Roman" w:cs="Times New Roman"/>
          <w:sz w:val="24"/>
          <w:szCs w:val="24"/>
        </w:rPr>
        <w:t>,</w:t>
      </w:r>
      <w:r>
        <w:rPr>
          <w:rFonts w:ascii="Times New Roman" w:hAnsi="Times New Roman" w:cs="Times New Roman"/>
          <w:sz w:val="24"/>
          <w:szCs w:val="24"/>
        </w:rPr>
        <w:t xml:space="preserve"> in a given VOL connector.</w:t>
      </w:r>
    </w:p>
    <w:p w:rsidR="00D44B6C" w:rsidRPr="00BE1FF3" w:rsidRDefault="00421E65" w:rsidP="00033333">
      <w:pPr>
        <w:widowControl w:val="0"/>
        <w:suppressAutoHyphens/>
        <w:spacing w:after="0" w:line="240" w:lineRule="auto"/>
        <w:rPr>
          <w:rFonts w:ascii="Times New Roman" w:hAnsi="Times New Roman" w:cs="Times New Roman"/>
          <w:sz w:val="24"/>
          <w:szCs w:val="24"/>
        </w:rPr>
      </w:pPr>
      <w:r w:rsidRPr="00BE1FF3">
        <w:rPr>
          <w:rFonts w:ascii="Times New Roman" w:hAnsi="Times New Roman" w:cs="Times New Roman"/>
          <w:sz w:val="24"/>
          <w:szCs w:val="24"/>
        </w:rPr>
        <w:br w:type="page"/>
      </w:r>
      <w:bookmarkStart w:id="19" w:name="_Toc486949622"/>
      <w:bookmarkStart w:id="20" w:name="_Toc486949626"/>
      <w:bookmarkStart w:id="21" w:name="_Toc486949321"/>
      <w:bookmarkStart w:id="22" w:name="_Toc486949628"/>
      <w:bookmarkStart w:id="23" w:name="_Toc486949635"/>
      <w:bookmarkStart w:id="24" w:name="_Toc486949636"/>
      <w:bookmarkEnd w:id="19"/>
      <w:bookmarkEnd w:id="20"/>
      <w:bookmarkEnd w:id="21"/>
      <w:bookmarkEnd w:id="22"/>
      <w:bookmarkEnd w:id="23"/>
      <w:bookmarkEnd w:id="24"/>
    </w:p>
    <w:p w:rsidR="00DB0E1B" w:rsidRPr="00BE1FF3" w:rsidRDefault="00561F34" w:rsidP="002C7691">
      <w:pPr>
        <w:pStyle w:val="Heading1TOC"/>
        <w:numPr>
          <w:ilvl w:val="0"/>
          <w:numId w:val="11"/>
        </w:numPr>
      </w:pPr>
      <w:bookmarkStart w:id="25" w:name="_Toc2322493"/>
      <w:r w:rsidRPr="00BE1FF3">
        <w:lastRenderedPageBreak/>
        <w:t>Revision History</w:t>
      </w:r>
      <w:bookmarkEnd w:id="25"/>
    </w:p>
    <w:p w:rsidR="00561F34" w:rsidRPr="00BE1FF3" w:rsidRDefault="00561F34" w:rsidP="00F14CF1">
      <w:pPr>
        <w:spacing w:after="0" w:line="240" w:lineRule="auto"/>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8298"/>
      </w:tblGrid>
      <w:tr w:rsidR="00DB0E1B" w:rsidRPr="00BE1FF3" w:rsidTr="00DB0E1B">
        <w:tc>
          <w:tcPr>
            <w:tcW w:w="2718" w:type="dxa"/>
          </w:tcPr>
          <w:p w:rsidR="00DB0E1B" w:rsidRPr="00BE1FF3" w:rsidRDefault="00033333" w:rsidP="00033333">
            <w:pPr>
              <w:rPr>
                <w:rFonts w:ascii="Times New Roman" w:hAnsi="Times New Roman" w:cs="Times New Roman"/>
                <w:i/>
                <w:sz w:val="24"/>
                <w:szCs w:val="24"/>
              </w:rPr>
            </w:pPr>
            <w:r w:rsidRPr="00BE1FF3">
              <w:rPr>
                <w:rFonts w:ascii="Times New Roman" w:hAnsi="Times New Roman" w:cs="Times New Roman"/>
                <w:i/>
                <w:sz w:val="24"/>
                <w:szCs w:val="24"/>
              </w:rPr>
              <w:t>February</w:t>
            </w:r>
            <w:r w:rsidR="00DB0E1B" w:rsidRPr="00BE1FF3">
              <w:rPr>
                <w:rFonts w:ascii="Times New Roman" w:hAnsi="Times New Roman" w:cs="Times New Roman"/>
                <w:i/>
                <w:sz w:val="24"/>
                <w:szCs w:val="24"/>
              </w:rPr>
              <w:t xml:space="preserve"> </w:t>
            </w:r>
            <w:r w:rsidRPr="00BE1FF3">
              <w:rPr>
                <w:rFonts w:ascii="Times New Roman" w:hAnsi="Times New Roman" w:cs="Times New Roman"/>
                <w:i/>
                <w:sz w:val="24"/>
                <w:szCs w:val="24"/>
              </w:rPr>
              <w:t>28</w:t>
            </w:r>
            <w:r w:rsidR="00DB0E1B" w:rsidRPr="00BE1FF3">
              <w:rPr>
                <w:rFonts w:ascii="Times New Roman" w:hAnsi="Times New Roman" w:cs="Times New Roman"/>
                <w:i/>
                <w:sz w:val="24"/>
                <w:szCs w:val="24"/>
              </w:rPr>
              <w:t>, 201</w:t>
            </w:r>
            <w:r w:rsidRPr="00BE1FF3">
              <w:rPr>
                <w:rFonts w:ascii="Times New Roman" w:hAnsi="Times New Roman" w:cs="Times New Roman"/>
                <w:i/>
                <w:sz w:val="24"/>
                <w:szCs w:val="24"/>
              </w:rPr>
              <w:t>9</w:t>
            </w:r>
            <w:r w:rsidR="00DB0E1B" w:rsidRPr="00BE1FF3">
              <w:rPr>
                <w:rFonts w:ascii="Times New Roman" w:hAnsi="Times New Roman" w:cs="Times New Roman"/>
                <w:i/>
                <w:sz w:val="24"/>
                <w:szCs w:val="24"/>
              </w:rPr>
              <w:t>:</w:t>
            </w:r>
          </w:p>
        </w:tc>
        <w:tc>
          <w:tcPr>
            <w:tcW w:w="8298" w:type="dxa"/>
          </w:tcPr>
          <w:p w:rsidR="00DB0E1B" w:rsidRPr="00BE1FF3" w:rsidRDefault="00726C77" w:rsidP="00726C77">
            <w:pPr>
              <w:rPr>
                <w:rFonts w:ascii="Times New Roman" w:hAnsi="Times New Roman" w:cs="Times New Roman"/>
                <w:sz w:val="24"/>
                <w:szCs w:val="24"/>
              </w:rPr>
            </w:pPr>
            <w:r w:rsidRPr="00BE1FF3">
              <w:rPr>
                <w:rFonts w:ascii="Times New Roman" w:hAnsi="Times New Roman" w:cs="Times New Roman"/>
                <w:sz w:val="24"/>
                <w:szCs w:val="24"/>
              </w:rPr>
              <w:t>First Draft</w:t>
            </w:r>
          </w:p>
        </w:tc>
      </w:tr>
      <w:tr w:rsidR="00DB0E1B" w:rsidRPr="00BE1FF3" w:rsidTr="00DB0E1B">
        <w:tc>
          <w:tcPr>
            <w:tcW w:w="2718" w:type="dxa"/>
          </w:tcPr>
          <w:p w:rsidR="00DB0E1B" w:rsidRPr="00BE1FF3" w:rsidRDefault="00DB0E1B" w:rsidP="00F14CF1">
            <w:pPr>
              <w:rPr>
                <w:rFonts w:ascii="Times New Roman" w:hAnsi="Times New Roman" w:cs="Times New Roman"/>
                <w:i/>
                <w:sz w:val="24"/>
                <w:szCs w:val="24"/>
              </w:rPr>
            </w:pPr>
          </w:p>
        </w:tc>
        <w:tc>
          <w:tcPr>
            <w:tcW w:w="8298" w:type="dxa"/>
          </w:tcPr>
          <w:p w:rsidR="00DB0E1B" w:rsidRPr="00BE1FF3" w:rsidRDefault="00DB0E1B" w:rsidP="00923B84">
            <w:pPr>
              <w:rPr>
                <w:rFonts w:ascii="Times New Roman" w:hAnsi="Times New Roman" w:cs="Times New Roman"/>
                <w:sz w:val="24"/>
                <w:szCs w:val="24"/>
              </w:rPr>
            </w:pPr>
          </w:p>
        </w:tc>
      </w:tr>
      <w:tr w:rsidR="00DB0E1B" w:rsidRPr="00BE1FF3" w:rsidTr="00DB0E1B">
        <w:tc>
          <w:tcPr>
            <w:tcW w:w="2718" w:type="dxa"/>
          </w:tcPr>
          <w:p w:rsidR="00DB0E1B" w:rsidRPr="00BE1FF3" w:rsidRDefault="00DB0E1B" w:rsidP="006F7759">
            <w:pPr>
              <w:rPr>
                <w:rFonts w:ascii="Times New Roman" w:hAnsi="Times New Roman" w:cs="Times New Roman"/>
                <w:i/>
                <w:sz w:val="24"/>
                <w:szCs w:val="24"/>
              </w:rPr>
            </w:pPr>
          </w:p>
        </w:tc>
        <w:tc>
          <w:tcPr>
            <w:tcW w:w="8298" w:type="dxa"/>
          </w:tcPr>
          <w:p w:rsidR="00DB0E1B" w:rsidRPr="00BE1FF3" w:rsidRDefault="00DB0E1B" w:rsidP="00F14CF1">
            <w:pPr>
              <w:rPr>
                <w:rFonts w:ascii="Times New Roman" w:hAnsi="Times New Roman" w:cs="Times New Roman"/>
                <w:sz w:val="24"/>
                <w:szCs w:val="24"/>
              </w:rPr>
            </w:pPr>
          </w:p>
        </w:tc>
      </w:tr>
      <w:tr w:rsidR="00DB0E1B" w:rsidRPr="00BE1FF3" w:rsidTr="00DB0E1B">
        <w:tc>
          <w:tcPr>
            <w:tcW w:w="2718" w:type="dxa"/>
          </w:tcPr>
          <w:p w:rsidR="00DB0E1B" w:rsidRPr="00BE1FF3" w:rsidRDefault="00DB0E1B" w:rsidP="00F14CF1">
            <w:pPr>
              <w:rPr>
                <w:rFonts w:ascii="Times New Roman" w:hAnsi="Times New Roman" w:cs="Times New Roman"/>
                <w:i/>
                <w:sz w:val="24"/>
                <w:szCs w:val="24"/>
              </w:rPr>
            </w:pPr>
          </w:p>
        </w:tc>
        <w:tc>
          <w:tcPr>
            <w:tcW w:w="8298" w:type="dxa"/>
          </w:tcPr>
          <w:p w:rsidR="00DB0E1B" w:rsidRPr="00BE1FF3" w:rsidRDefault="00DB0E1B" w:rsidP="00F14CF1">
            <w:pPr>
              <w:rPr>
                <w:rFonts w:ascii="Times New Roman" w:hAnsi="Times New Roman" w:cs="Times New Roman"/>
                <w:sz w:val="28"/>
                <w:szCs w:val="28"/>
              </w:rPr>
            </w:pPr>
          </w:p>
        </w:tc>
      </w:tr>
      <w:tr w:rsidR="00DB0E1B" w:rsidRPr="00BE1FF3" w:rsidTr="00DB0E1B">
        <w:tc>
          <w:tcPr>
            <w:tcW w:w="2718" w:type="dxa"/>
          </w:tcPr>
          <w:p w:rsidR="00DB0E1B" w:rsidRPr="00BE1FF3" w:rsidRDefault="00DB0E1B" w:rsidP="00F14CF1">
            <w:pPr>
              <w:rPr>
                <w:rFonts w:ascii="Times New Roman" w:hAnsi="Times New Roman" w:cs="Times New Roman"/>
                <w:sz w:val="28"/>
                <w:szCs w:val="28"/>
              </w:rPr>
            </w:pPr>
          </w:p>
        </w:tc>
        <w:tc>
          <w:tcPr>
            <w:tcW w:w="8298" w:type="dxa"/>
          </w:tcPr>
          <w:p w:rsidR="00DB0E1B" w:rsidRPr="00BE1FF3" w:rsidRDefault="00DB0E1B" w:rsidP="00F14CF1">
            <w:pPr>
              <w:rPr>
                <w:rFonts w:ascii="Times New Roman" w:hAnsi="Times New Roman" w:cs="Times New Roman"/>
                <w:sz w:val="28"/>
                <w:szCs w:val="28"/>
              </w:rPr>
            </w:pPr>
          </w:p>
        </w:tc>
      </w:tr>
      <w:tr w:rsidR="00DB0E1B" w:rsidRPr="00BE1FF3" w:rsidTr="00DB0E1B">
        <w:tc>
          <w:tcPr>
            <w:tcW w:w="2718" w:type="dxa"/>
          </w:tcPr>
          <w:p w:rsidR="00DB0E1B" w:rsidRPr="00BE1FF3" w:rsidRDefault="00DB0E1B" w:rsidP="00F14CF1">
            <w:pPr>
              <w:rPr>
                <w:rFonts w:ascii="Times New Roman" w:hAnsi="Times New Roman" w:cs="Times New Roman"/>
                <w:sz w:val="28"/>
                <w:szCs w:val="28"/>
              </w:rPr>
            </w:pPr>
          </w:p>
        </w:tc>
        <w:tc>
          <w:tcPr>
            <w:tcW w:w="8298" w:type="dxa"/>
          </w:tcPr>
          <w:p w:rsidR="00DB0E1B" w:rsidRPr="00BE1FF3" w:rsidRDefault="00DB0E1B" w:rsidP="00F14CF1">
            <w:pPr>
              <w:rPr>
                <w:rFonts w:ascii="Times New Roman" w:hAnsi="Times New Roman" w:cs="Times New Roman"/>
                <w:sz w:val="28"/>
                <w:szCs w:val="28"/>
              </w:rPr>
            </w:pPr>
          </w:p>
        </w:tc>
      </w:tr>
      <w:tr w:rsidR="00DB0E1B" w:rsidRPr="00BE1FF3" w:rsidTr="00DB0E1B">
        <w:tc>
          <w:tcPr>
            <w:tcW w:w="2718" w:type="dxa"/>
          </w:tcPr>
          <w:p w:rsidR="00DB0E1B" w:rsidRPr="00BE1FF3" w:rsidRDefault="00DB0E1B" w:rsidP="00F14CF1">
            <w:pPr>
              <w:rPr>
                <w:rFonts w:ascii="Times New Roman" w:hAnsi="Times New Roman" w:cs="Times New Roman"/>
                <w:sz w:val="28"/>
                <w:szCs w:val="28"/>
              </w:rPr>
            </w:pPr>
          </w:p>
        </w:tc>
        <w:tc>
          <w:tcPr>
            <w:tcW w:w="8298" w:type="dxa"/>
          </w:tcPr>
          <w:p w:rsidR="00DB0E1B" w:rsidRPr="00BE1FF3" w:rsidRDefault="00DB0E1B" w:rsidP="00F14CF1">
            <w:pPr>
              <w:rPr>
                <w:rFonts w:ascii="Times New Roman" w:hAnsi="Times New Roman" w:cs="Times New Roman"/>
                <w:sz w:val="28"/>
                <w:szCs w:val="28"/>
              </w:rPr>
            </w:pPr>
          </w:p>
        </w:tc>
      </w:tr>
      <w:tr w:rsidR="00DB0E1B" w:rsidRPr="00BE1FF3" w:rsidTr="00DB0E1B">
        <w:tc>
          <w:tcPr>
            <w:tcW w:w="2718" w:type="dxa"/>
          </w:tcPr>
          <w:p w:rsidR="00DB0E1B" w:rsidRPr="00BE1FF3" w:rsidRDefault="00DB0E1B" w:rsidP="00F14CF1">
            <w:pPr>
              <w:rPr>
                <w:rFonts w:ascii="Times New Roman" w:hAnsi="Times New Roman" w:cs="Times New Roman"/>
                <w:sz w:val="28"/>
                <w:szCs w:val="28"/>
              </w:rPr>
            </w:pPr>
          </w:p>
        </w:tc>
        <w:tc>
          <w:tcPr>
            <w:tcW w:w="8298" w:type="dxa"/>
          </w:tcPr>
          <w:p w:rsidR="00DB0E1B" w:rsidRPr="00BE1FF3" w:rsidRDefault="00DB0E1B" w:rsidP="00F14CF1">
            <w:pPr>
              <w:rPr>
                <w:rFonts w:ascii="Times New Roman" w:hAnsi="Times New Roman" w:cs="Times New Roman"/>
                <w:sz w:val="28"/>
                <w:szCs w:val="28"/>
              </w:rPr>
            </w:pPr>
          </w:p>
        </w:tc>
      </w:tr>
    </w:tbl>
    <w:p w:rsidR="00D12C30" w:rsidRPr="00BE1FF3" w:rsidRDefault="00D12C30" w:rsidP="00F14CF1">
      <w:pPr>
        <w:spacing w:after="0" w:line="240" w:lineRule="auto"/>
        <w:rPr>
          <w:rFonts w:ascii="Times New Roman" w:hAnsi="Times New Roman" w:cs="Times New Roman"/>
          <w:sz w:val="28"/>
          <w:szCs w:val="28"/>
        </w:rPr>
      </w:pPr>
    </w:p>
    <w:sectPr w:rsidR="00D12C30" w:rsidRPr="00BE1FF3" w:rsidSect="004F11E6">
      <w:headerReference w:type="default" r:id="rId13"/>
      <w:footerReference w:type="default" r:id="rId14"/>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1A5" w:rsidRDefault="00CD51A5" w:rsidP="00443CB5">
      <w:pPr>
        <w:spacing w:after="0" w:line="240" w:lineRule="auto"/>
      </w:pPr>
      <w:r>
        <w:separator/>
      </w:r>
    </w:p>
  </w:endnote>
  <w:endnote w:type="continuationSeparator" w:id="0">
    <w:p w:rsidR="00CD51A5" w:rsidRDefault="00CD51A5" w:rsidP="0044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486" w:rsidRPr="009F282B" w:rsidRDefault="00963486" w:rsidP="00920B83">
    <w:pPr>
      <w:pStyle w:val="Footer"/>
      <w:jc w:val="right"/>
      <w:rPr>
        <w:rFonts w:ascii="Times New Roman" w:hAnsi="Times New Roman" w:cs="Times New Roman"/>
        <w:sz w:val="24"/>
        <w:szCs w:val="24"/>
      </w:rPr>
    </w:pPr>
    <w:r w:rsidRPr="009F282B">
      <w:rPr>
        <w:rFonts w:ascii="Times New Roman" w:eastAsia="Calibri" w:hAnsi="Times New Roman" w:cs="Times New Roman"/>
        <w:noProof/>
        <w:sz w:val="24"/>
        <w:szCs w:val="24"/>
      </w:rPr>
      <w:drawing>
        <wp:anchor distT="0" distB="0" distL="0" distR="0" simplePos="0" relativeHeight="251659264" behindDoc="0" locked="0" layoutInCell="1" allowOverlap="1" wp14:anchorId="49AE5017" wp14:editId="3F43627D">
          <wp:simplePos x="0" y="0"/>
          <wp:positionH relativeFrom="leftMargin">
            <wp:posOffset>495935</wp:posOffset>
          </wp:positionH>
          <wp:positionV relativeFrom="bottomMargin">
            <wp:posOffset>45085</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rsidRPr="009F282B">
      <w:rPr>
        <w:rFonts w:ascii="Times New Roman" w:hAnsi="Times New Roman" w:cs="Times New Roman"/>
        <w:sz w:val="24"/>
        <w:szCs w:val="24"/>
      </w:rPr>
      <w:t xml:space="preserve">Page </w:t>
    </w:r>
    <w:r w:rsidRPr="009F282B">
      <w:rPr>
        <w:rFonts w:ascii="Times New Roman" w:hAnsi="Times New Roman" w:cs="Times New Roman"/>
        <w:b/>
        <w:sz w:val="24"/>
        <w:szCs w:val="24"/>
      </w:rPr>
      <w:fldChar w:fldCharType="begin"/>
    </w:r>
    <w:r w:rsidRPr="009F282B">
      <w:rPr>
        <w:rFonts w:ascii="Times New Roman" w:hAnsi="Times New Roman" w:cs="Times New Roman"/>
        <w:b/>
        <w:sz w:val="24"/>
        <w:szCs w:val="24"/>
      </w:rPr>
      <w:instrText xml:space="preserve"> PAGE  \* Arabic  \* MERGEFORMAT </w:instrText>
    </w:r>
    <w:r w:rsidRPr="009F282B">
      <w:rPr>
        <w:rFonts w:ascii="Times New Roman" w:hAnsi="Times New Roman" w:cs="Times New Roman"/>
        <w:b/>
        <w:sz w:val="24"/>
        <w:szCs w:val="24"/>
      </w:rPr>
      <w:fldChar w:fldCharType="separate"/>
    </w:r>
    <w:r w:rsidR="00441564">
      <w:rPr>
        <w:rFonts w:ascii="Times New Roman" w:hAnsi="Times New Roman" w:cs="Times New Roman"/>
        <w:b/>
        <w:noProof/>
        <w:sz w:val="24"/>
        <w:szCs w:val="24"/>
      </w:rPr>
      <w:t>2</w:t>
    </w:r>
    <w:r w:rsidRPr="009F282B">
      <w:rPr>
        <w:rFonts w:ascii="Times New Roman" w:hAnsi="Times New Roman" w:cs="Times New Roman"/>
        <w:b/>
        <w:sz w:val="24"/>
        <w:szCs w:val="24"/>
      </w:rPr>
      <w:fldChar w:fldCharType="end"/>
    </w:r>
    <w:r w:rsidRPr="009F282B">
      <w:rPr>
        <w:rFonts w:ascii="Times New Roman" w:hAnsi="Times New Roman" w:cs="Times New Roman"/>
        <w:sz w:val="24"/>
        <w:szCs w:val="24"/>
      </w:rPr>
      <w:t xml:space="preserve"> of </w:t>
    </w:r>
    <w:r w:rsidRPr="009F282B">
      <w:rPr>
        <w:rFonts w:ascii="Times New Roman" w:hAnsi="Times New Roman" w:cs="Times New Roman"/>
        <w:b/>
        <w:sz w:val="24"/>
        <w:szCs w:val="24"/>
      </w:rPr>
      <w:fldChar w:fldCharType="begin"/>
    </w:r>
    <w:r w:rsidRPr="009F282B">
      <w:rPr>
        <w:rFonts w:ascii="Times New Roman" w:hAnsi="Times New Roman" w:cs="Times New Roman"/>
        <w:b/>
        <w:sz w:val="24"/>
        <w:szCs w:val="24"/>
      </w:rPr>
      <w:instrText xml:space="preserve"> NUMPAGES  \* Arabic  \* MERGEFORMAT </w:instrText>
    </w:r>
    <w:r w:rsidRPr="009F282B">
      <w:rPr>
        <w:rFonts w:ascii="Times New Roman" w:hAnsi="Times New Roman" w:cs="Times New Roman"/>
        <w:b/>
        <w:sz w:val="24"/>
        <w:szCs w:val="24"/>
      </w:rPr>
      <w:fldChar w:fldCharType="separate"/>
    </w:r>
    <w:r w:rsidR="00441564">
      <w:rPr>
        <w:rFonts w:ascii="Times New Roman" w:hAnsi="Times New Roman" w:cs="Times New Roman"/>
        <w:b/>
        <w:noProof/>
        <w:sz w:val="24"/>
        <w:szCs w:val="24"/>
      </w:rPr>
      <w:t>10</w:t>
    </w:r>
    <w:r w:rsidRPr="009F282B">
      <w:rPr>
        <w:rFonts w:ascii="Times New Roman" w:hAnsi="Times New Roman" w:cs="Times New Roman"/>
        <w:b/>
        <w:sz w:val="24"/>
        <w:szCs w:val="24"/>
      </w:rPr>
      <w:fldChar w:fldCharType="end"/>
    </w:r>
  </w:p>
  <w:p w:rsidR="00963486" w:rsidRDefault="00963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1A5" w:rsidRDefault="00CD51A5" w:rsidP="00443CB5">
      <w:pPr>
        <w:spacing w:after="0" w:line="240" w:lineRule="auto"/>
      </w:pPr>
      <w:r>
        <w:separator/>
      </w:r>
    </w:p>
  </w:footnote>
  <w:footnote w:type="continuationSeparator" w:id="0">
    <w:p w:rsidR="00CD51A5" w:rsidRDefault="00CD51A5" w:rsidP="00443CB5">
      <w:pPr>
        <w:spacing w:after="0" w:line="240" w:lineRule="auto"/>
      </w:pPr>
      <w:r>
        <w:continuationSeparator/>
      </w:r>
    </w:p>
  </w:footnote>
  <w:footnote w:id="1">
    <w:p w:rsidR="00963486" w:rsidRDefault="00963486">
      <w:pPr>
        <w:pStyle w:val="FootnoteText"/>
      </w:pPr>
      <w:r>
        <w:rPr>
          <w:rStyle w:val="FootnoteReference"/>
        </w:rPr>
        <w:footnoteRef/>
      </w:r>
      <w:r>
        <w:t xml:space="preserve"> </w:t>
      </w:r>
      <w:hyperlink r:id="rId1" w:history="1">
        <w:r>
          <w:rPr>
            <w:rStyle w:val="Hyperlink"/>
          </w:rPr>
          <w:t>https://bitbucket.hdfgroup.org/projects/HDF5VOL/repos/daos-vol/browse/README.md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486" w:rsidRPr="00943F94" w:rsidRDefault="00963486">
    <w:pPr>
      <w:pStyle w:val="Header"/>
      <w:rPr>
        <w:szCs w:val="24"/>
      </w:rPr>
    </w:pPr>
    <w:r>
      <w:rPr>
        <w:szCs w:val="24"/>
      </w:rPr>
      <w:t>February 28, 2019</w:t>
    </w:r>
    <w:r w:rsidRPr="00943F94">
      <w:rPr>
        <w:szCs w:val="24"/>
      </w:rPr>
      <w:ptab w:relativeTo="margin" w:alignment="center" w:leader="none"/>
    </w:r>
    <w:r w:rsidRPr="00943F94">
      <w:rPr>
        <w:szCs w:val="24"/>
      </w:rPr>
      <w:ptab w:relativeTo="margin" w:alignment="right" w:leader="none"/>
    </w:r>
    <w:r>
      <w:rPr>
        <w:szCs w:val="24"/>
      </w:rPr>
      <w:t>THG 2019-02-28.v1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
    <w:nsid w:val="00000006"/>
    <w:multiLevelType w:val="multilevel"/>
    <w:tmpl w:val="00000006"/>
    <w:lvl w:ilvl="0">
      <w:start w:val="1"/>
      <w:numFmt w:val="decimal"/>
      <w:suff w:val="space"/>
      <w:lvlText w:val="%1."/>
      <w:lvlJc w:val="left"/>
      <w:pPr>
        <w:tabs>
          <w:tab w:val="num" w:pos="0"/>
        </w:tabs>
        <w:ind w:left="720" w:hanging="360"/>
      </w:pPr>
    </w:lvl>
    <w:lvl w:ilvl="1">
      <w:start w:val="1"/>
      <w:numFmt w:val="lowerLetter"/>
      <w:suff w:val="space"/>
      <w:lvlText w:val="%2."/>
      <w:lvlJc w:val="left"/>
      <w:pPr>
        <w:tabs>
          <w:tab w:val="num" w:pos="0"/>
        </w:tabs>
        <w:ind w:left="1080" w:hanging="360"/>
      </w:pPr>
    </w:lvl>
    <w:lvl w:ilvl="2">
      <w:start w:val="1"/>
      <w:numFmt w:val="lowerRoman"/>
      <w:suff w:val="space"/>
      <w:lvlText w:val="%3."/>
      <w:lvlJc w:val="left"/>
      <w:pPr>
        <w:tabs>
          <w:tab w:val="num" w:pos="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5216F7F"/>
    <w:multiLevelType w:val="hybridMultilevel"/>
    <w:tmpl w:val="6150BC2C"/>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3">
      <w:start w:val="1"/>
      <w:numFmt w:val="upp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314A4"/>
    <w:multiLevelType w:val="hybridMultilevel"/>
    <w:tmpl w:val="AE962A1C"/>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3">
      <w:start w:val="1"/>
      <w:numFmt w:val="upp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21C0C"/>
    <w:multiLevelType w:val="hybridMultilevel"/>
    <w:tmpl w:val="3928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62A4B"/>
    <w:multiLevelType w:val="hybridMultilevel"/>
    <w:tmpl w:val="86E8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A059A"/>
    <w:multiLevelType w:val="multilevel"/>
    <w:tmpl w:val="A4921D36"/>
    <w:styleLink w:val="FunctionDescriptionHeaderStyle"/>
    <w:lvl w:ilvl="0">
      <w:start w:val="1"/>
      <w:numFmt w:val="decimal"/>
      <w:lvlText w:val="%1."/>
      <w:lvlJc w:val="left"/>
      <w:pPr>
        <w:ind w:left="720" w:hanging="360"/>
      </w:pPr>
      <w:rPr>
        <w:rFonts w:ascii="Times New Roman" w:hAnsi="Times New Roman" w:hint="default"/>
        <w:sz w:val="24"/>
      </w:rPr>
    </w:lvl>
    <w:lvl w:ilvl="1">
      <w:start w:val="1"/>
      <w:numFmt w:val="upperLetter"/>
      <w:lvlText w:val="%2."/>
      <w:lvlJc w:val="left"/>
      <w:pPr>
        <w:ind w:left="1080" w:hanging="360"/>
      </w:pPr>
      <w:rPr>
        <w:rFonts w:ascii="Times New Roman" w:hAnsi="Times New Roman" w:hint="default"/>
        <w:sz w:val="24"/>
      </w:rPr>
    </w:lvl>
    <w:lvl w:ilvl="2">
      <w:start w:val="1"/>
      <w:numFmt w:val="upperRoman"/>
      <w:lvlText w:val="%3."/>
      <w:lvlJc w:val="left"/>
      <w:pPr>
        <w:ind w:left="1440" w:hanging="360"/>
      </w:pPr>
      <w:rPr>
        <w:rFonts w:ascii="Times New Roman" w:hAnsi="Times New Roman" w:hint="default"/>
        <w:sz w:val="24"/>
      </w:rPr>
    </w:lvl>
    <w:lvl w:ilvl="3">
      <w:start w:val="1"/>
      <w:numFmt w:val="lowerLetter"/>
      <w:lvlText w:val="(%4)"/>
      <w:lvlJc w:val="left"/>
      <w:pPr>
        <w:ind w:left="1800" w:hanging="360"/>
      </w:pPr>
      <w:rPr>
        <w:rFonts w:ascii="Times New Roman" w:hAnsi="Times New Roman" w:hint="default"/>
        <w:sz w:val="24"/>
      </w:rPr>
    </w:lvl>
    <w:lvl w:ilvl="4">
      <w:start w:val="1"/>
      <w:numFmt w:val="lowerRoman"/>
      <w:lvlText w:val="(%5)"/>
      <w:lvlJc w:val="left"/>
      <w:pPr>
        <w:ind w:left="2160" w:hanging="360"/>
      </w:pPr>
      <w:rPr>
        <w:rFonts w:ascii="Times New Roman" w:hAnsi="Times New Roman" w:hint="default"/>
        <w:sz w:val="24"/>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nsid w:val="263F7831"/>
    <w:multiLevelType w:val="multilevel"/>
    <w:tmpl w:val="893C4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F4031A"/>
    <w:multiLevelType w:val="hybridMultilevel"/>
    <w:tmpl w:val="42B44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B4EEE"/>
    <w:multiLevelType w:val="hybridMultilevel"/>
    <w:tmpl w:val="762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A29E8"/>
    <w:multiLevelType w:val="hybridMultilevel"/>
    <w:tmpl w:val="E7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DA4AA3"/>
    <w:multiLevelType w:val="hybridMultilevel"/>
    <w:tmpl w:val="29ACF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9532E"/>
    <w:multiLevelType w:val="multilevel"/>
    <w:tmpl w:val="217032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58B7B4C"/>
    <w:multiLevelType w:val="multilevel"/>
    <w:tmpl w:val="2EA26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AB35F6E"/>
    <w:multiLevelType w:val="multilevel"/>
    <w:tmpl w:val="F2F2D05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C463323"/>
    <w:multiLevelType w:val="hybridMultilevel"/>
    <w:tmpl w:val="E694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487ACB"/>
    <w:multiLevelType w:val="hybridMultilevel"/>
    <w:tmpl w:val="255A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815971"/>
    <w:multiLevelType w:val="hybridMultilevel"/>
    <w:tmpl w:val="30BAB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C74741"/>
    <w:multiLevelType w:val="multilevel"/>
    <w:tmpl w:val="C308A1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13C6A8E"/>
    <w:multiLevelType w:val="hybridMultilevel"/>
    <w:tmpl w:val="27B49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8B064A"/>
    <w:multiLevelType w:val="hybridMultilevel"/>
    <w:tmpl w:val="1A0A7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50A70"/>
    <w:multiLevelType w:val="multilevel"/>
    <w:tmpl w:val="190C64F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11"/>
  </w:num>
  <w:num w:numId="5">
    <w:abstractNumId w:val="7"/>
  </w:num>
  <w:num w:numId="6">
    <w:abstractNumId w:val="9"/>
  </w:num>
  <w:num w:numId="7">
    <w:abstractNumId w:val="16"/>
  </w:num>
  <w:num w:numId="8">
    <w:abstractNumId w:val="21"/>
  </w:num>
  <w:num w:numId="9">
    <w:abstractNumId w:val="4"/>
  </w:num>
  <w:num w:numId="10">
    <w:abstractNumId w:val="3"/>
  </w:num>
  <w:num w:numId="11">
    <w:abstractNumId w:val="14"/>
  </w:num>
  <w:num w:numId="12">
    <w:abstractNumId w:val="18"/>
  </w:num>
  <w:num w:numId="13">
    <w:abstractNumId w:val="6"/>
  </w:num>
  <w:num w:numId="14">
    <w:abstractNumId w:val="5"/>
  </w:num>
  <w:num w:numId="15">
    <w:abstractNumId w:val="12"/>
  </w:num>
  <w:num w:numId="16">
    <w:abstractNumId w:val="20"/>
  </w:num>
  <w:num w:numId="17">
    <w:abstractNumId w:val="14"/>
    <w:lvlOverride w:ilvl="0">
      <w:startOverride w:val="5"/>
    </w:lvlOverride>
  </w:num>
  <w:num w:numId="18">
    <w:abstractNumId w:val="15"/>
  </w:num>
  <w:num w:numId="19">
    <w:abstractNumId w:val="22"/>
  </w:num>
  <w:num w:numId="20">
    <w:abstractNumId w:val="19"/>
  </w:num>
  <w:num w:numId="21">
    <w:abstractNumId w:val="13"/>
  </w:num>
  <w:num w:numId="22">
    <w:abstractNumId w:val="8"/>
  </w:num>
  <w:num w:numId="23">
    <w:abstractNumId w:val="17"/>
  </w:num>
  <w:num w:numId="2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0E1"/>
    <w:rsid w:val="00010300"/>
    <w:rsid w:val="000123AF"/>
    <w:rsid w:val="00013D8F"/>
    <w:rsid w:val="00015BA2"/>
    <w:rsid w:val="00027980"/>
    <w:rsid w:val="00027C4F"/>
    <w:rsid w:val="00027CED"/>
    <w:rsid w:val="00033333"/>
    <w:rsid w:val="0004298B"/>
    <w:rsid w:val="000451BE"/>
    <w:rsid w:val="00045B52"/>
    <w:rsid w:val="0005480A"/>
    <w:rsid w:val="00061598"/>
    <w:rsid w:val="000710A6"/>
    <w:rsid w:val="00072009"/>
    <w:rsid w:val="00074614"/>
    <w:rsid w:val="000747C3"/>
    <w:rsid w:val="0007742A"/>
    <w:rsid w:val="00082147"/>
    <w:rsid w:val="000843F4"/>
    <w:rsid w:val="00093FAA"/>
    <w:rsid w:val="000A1401"/>
    <w:rsid w:val="000B0843"/>
    <w:rsid w:val="000B4464"/>
    <w:rsid w:val="000B66A1"/>
    <w:rsid w:val="000C7EBB"/>
    <w:rsid w:val="000D03F4"/>
    <w:rsid w:val="000D0505"/>
    <w:rsid w:val="000D0C86"/>
    <w:rsid w:val="000D2043"/>
    <w:rsid w:val="000D2B0E"/>
    <w:rsid w:val="000D4361"/>
    <w:rsid w:val="000E0BB6"/>
    <w:rsid w:val="000E50AD"/>
    <w:rsid w:val="000E6773"/>
    <w:rsid w:val="000F2298"/>
    <w:rsid w:val="000F6675"/>
    <w:rsid w:val="0010282C"/>
    <w:rsid w:val="00104296"/>
    <w:rsid w:val="0010632A"/>
    <w:rsid w:val="00107A11"/>
    <w:rsid w:val="001165B8"/>
    <w:rsid w:val="001241F3"/>
    <w:rsid w:val="00124FDD"/>
    <w:rsid w:val="00135372"/>
    <w:rsid w:val="00140E7D"/>
    <w:rsid w:val="0014658E"/>
    <w:rsid w:val="00152595"/>
    <w:rsid w:val="001529F0"/>
    <w:rsid w:val="001557DA"/>
    <w:rsid w:val="00157D00"/>
    <w:rsid w:val="00157EA7"/>
    <w:rsid w:val="00157F3C"/>
    <w:rsid w:val="00160A20"/>
    <w:rsid w:val="00163C62"/>
    <w:rsid w:val="00163DC4"/>
    <w:rsid w:val="0016412A"/>
    <w:rsid w:val="001658A8"/>
    <w:rsid w:val="0016596E"/>
    <w:rsid w:val="001669B1"/>
    <w:rsid w:val="00176691"/>
    <w:rsid w:val="00183994"/>
    <w:rsid w:val="00185988"/>
    <w:rsid w:val="00185CDE"/>
    <w:rsid w:val="00192D9E"/>
    <w:rsid w:val="00197690"/>
    <w:rsid w:val="001B246B"/>
    <w:rsid w:val="001B3E83"/>
    <w:rsid w:val="001B540E"/>
    <w:rsid w:val="001B67D9"/>
    <w:rsid w:val="001C0FFA"/>
    <w:rsid w:val="001C2650"/>
    <w:rsid w:val="001C7BF7"/>
    <w:rsid w:val="001D3723"/>
    <w:rsid w:val="001E482D"/>
    <w:rsid w:val="001E5304"/>
    <w:rsid w:val="001F3C83"/>
    <w:rsid w:val="00204C7D"/>
    <w:rsid w:val="00216EA0"/>
    <w:rsid w:val="00224534"/>
    <w:rsid w:val="002258B0"/>
    <w:rsid w:val="00227238"/>
    <w:rsid w:val="0023041C"/>
    <w:rsid w:val="00251B2C"/>
    <w:rsid w:val="0025557F"/>
    <w:rsid w:val="00276710"/>
    <w:rsid w:val="002822B5"/>
    <w:rsid w:val="0028358C"/>
    <w:rsid w:val="002863E4"/>
    <w:rsid w:val="00286BFB"/>
    <w:rsid w:val="00291EC1"/>
    <w:rsid w:val="00292DFB"/>
    <w:rsid w:val="002944BB"/>
    <w:rsid w:val="00296B16"/>
    <w:rsid w:val="00297468"/>
    <w:rsid w:val="00297927"/>
    <w:rsid w:val="002979C0"/>
    <w:rsid w:val="002A0C05"/>
    <w:rsid w:val="002A5BD3"/>
    <w:rsid w:val="002B5A52"/>
    <w:rsid w:val="002C7691"/>
    <w:rsid w:val="002E01DE"/>
    <w:rsid w:val="002E2416"/>
    <w:rsid w:val="002E6966"/>
    <w:rsid w:val="002E71A4"/>
    <w:rsid w:val="002F0C95"/>
    <w:rsid w:val="002F45AF"/>
    <w:rsid w:val="00306032"/>
    <w:rsid w:val="00311CC5"/>
    <w:rsid w:val="00314D7D"/>
    <w:rsid w:val="00322548"/>
    <w:rsid w:val="0032646E"/>
    <w:rsid w:val="00326542"/>
    <w:rsid w:val="003311B0"/>
    <w:rsid w:val="0033285B"/>
    <w:rsid w:val="00333E59"/>
    <w:rsid w:val="00336892"/>
    <w:rsid w:val="00350308"/>
    <w:rsid w:val="00361D30"/>
    <w:rsid w:val="00364BBB"/>
    <w:rsid w:val="00372C8C"/>
    <w:rsid w:val="00373D4B"/>
    <w:rsid w:val="00376842"/>
    <w:rsid w:val="00376EF5"/>
    <w:rsid w:val="003771A6"/>
    <w:rsid w:val="0038383B"/>
    <w:rsid w:val="00385F2E"/>
    <w:rsid w:val="00386A80"/>
    <w:rsid w:val="003908C1"/>
    <w:rsid w:val="003912E9"/>
    <w:rsid w:val="003944CF"/>
    <w:rsid w:val="00397A92"/>
    <w:rsid w:val="003B5213"/>
    <w:rsid w:val="003B5EDF"/>
    <w:rsid w:val="003B73B2"/>
    <w:rsid w:val="003D0918"/>
    <w:rsid w:val="003D1A99"/>
    <w:rsid w:val="003D7A25"/>
    <w:rsid w:val="003E7390"/>
    <w:rsid w:val="003F374B"/>
    <w:rsid w:val="003F4911"/>
    <w:rsid w:val="003F7133"/>
    <w:rsid w:val="0040170F"/>
    <w:rsid w:val="00406885"/>
    <w:rsid w:val="00406BA8"/>
    <w:rsid w:val="0040715E"/>
    <w:rsid w:val="00411050"/>
    <w:rsid w:val="004119F2"/>
    <w:rsid w:val="004174FD"/>
    <w:rsid w:val="00420E51"/>
    <w:rsid w:val="00421E65"/>
    <w:rsid w:val="00422414"/>
    <w:rsid w:val="00424735"/>
    <w:rsid w:val="004302D4"/>
    <w:rsid w:val="0043151A"/>
    <w:rsid w:val="00436988"/>
    <w:rsid w:val="00441564"/>
    <w:rsid w:val="004438AF"/>
    <w:rsid w:val="00443CB5"/>
    <w:rsid w:val="00445A5A"/>
    <w:rsid w:val="0044703C"/>
    <w:rsid w:val="00455721"/>
    <w:rsid w:val="00455797"/>
    <w:rsid w:val="0047185E"/>
    <w:rsid w:val="004747DF"/>
    <w:rsid w:val="00476328"/>
    <w:rsid w:val="00476615"/>
    <w:rsid w:val="00483E48"/>
    <w:rsid w:val="0048457E"/>
    <w:rsid w:val="00484E9A"/>
    <w:rsid w:val="004865A3"/>
    <w:rsid w:val="004914FF"/>
    <w:rsid w:val="0049297D"/>
    <w:rsid w:val="004945AA"/>
    <w:rsid w:val="00496457"/>
    <w:rsid w:val="004A0306"/>
    <w:rsid w:val="004A0EB3"/>
    <w:rsid w:val="004A56D2"/>
    <w:rsid w:val="004B6B2D"/>
    <w:rsid w:val="004B6BB4"/>
    <w:rsid w:val="004B6E67"/>
    <w:rsid w:val="004C2BD1"/>
    <w:rsid w:val="004C323C"/>
    <w:rsid w:val="004C350A"/>
    <w:rsid w:val="004C4FA3"/>
    <w:rsid w:val="004C53F5"/>
    <w:rsid w:val="004C6205"/>
    <w:rsid w:val="004D1D22"/>
    <w:rsid w:val="004D240A"/>
    <w:rsid w:val="004D28B6"/>
    <w:rsid w:val="004D48F5"/>
    <w:rsid w:val="004E01C4"/>
    <w:rsid w:val="004E2243"/>
    <w:rsid w:val="004F019F"/>
    <w:rsid w:val="004F11E6"/>
    <w:rsid w:val="004F324B"/>
    <w:rsid w:val="00507048"/>
    <w:rsid w:val="005114A2"/>
    <w:rsid w:val="005179E4"/>
    <w:rsid w:val="00523AA7"/>
    <w:rsid w:val="0052747A"/>
    <w:rsid w:val="00530870"/>
    <w:rsid w:val="005325AD"/>
    <w:rsid w:val="005412C4"/>
    <w:rsid w:val="00551B5E"/>
    <w:rsid w:val="005545E2"/>
    <w:rsid w:val="00556F26"/>
    <w:rsid w:val="00560940"/>
    <w:rsid w:val="0056177E"/>
    <w:rsid w:val="00561F34"/>
    <w:rsid w:val="00563782"/>
    <w:rsid w:val="0057179A"/>
    <w:rsid w:val="005720F8"/>
    <w:rsid w:val="0057287D"/>
    <w:rsid w:val="005729E6"/>
    <w:rsid w:val="00584A91"/>
    <w:rsid w:val="00584F41"/>
    <w:rsid w:val="00593A1E"/>
    <w:rsid w:val="00597BC7"/>
    <w:rsid w:val="005A3064"/>
    <w:rsid w:val="005B18BC"/>
    <w:rsid w:val="005B6D36"/>
    <w:rsid w:val="005C03FE"/>
    <w:rsid w:val="005C045F"/>
    <w:rsid w:val="005C557E"/>
    <w:rsid w:val="005D29D5"/>
    <w:rsid w:val="005D5C8B"/>
    <w:rsid w:val="005D632F"/>
    <w:rsid w:val="005E6DFA"/>
    <w:rsid w:val="005F0879"/>
    <w:rsid w:val="005F30CD"/>
    <w:rsid w:val="005F7ADA"/>
    <w:rsid w:val="006171E7"/>
    <w:rsid w:val="00620E04"/>
    <w:rsid w:val="006251BD"/>
    <w:rsid w:val="00630F16"/>
    <w:rsid w:val="00631C08"/>
    <w:rsid w:val="006321D7"/>
    <w:rsid w:val="0063700B"/>
    <w:rsid w:val="00644F2D"/>
    <w:rsid w:val="006516B1"/>
    <w:rsid w:val="0065760F"/>
    <w:rsid w:val="00664EFF"/>
    <w:rsid w:val="00665633"/>
    <w:rsid w:val="00666E07"/>
    <w:rsid w:val="006676D1"/>
    <w:rsid w:val="00671077"/>
    <w:rsid w:val="006728C4"/>
    <w:rsid w:val="00682043"/>
    <w:rsid w:val="006867E1"/>
    <w:rsid w:val="00691FF1"/>
    <w:rsid w:val="0069594C"/>
    <w:rsid w:val="00697C6D"/>
    <w:rsid w:val="006A47E3"/>
    <w:rsid w:val="006A660D"/>
    <w:rsid w:val="006B794D"/>
    <w:rsid w:val="006C363C"/>
    <w:rsid w:val="006C43DB"/>
    <w:rsid w:val="006C4533"/>
    <w:rsid w:val="006D3367"/>
    <w:rsid w:val="006E23FE"/>
    <w:rsid w:val="006E4F45"/>
    <w:rsid w:val="006F25F6"/>
    <w:rsid w:val="006F3106"/>
    <w:rsid w:val="006F618E"/>
    <w:rsid w:val="006F7759"/>
    <w:rsid w:val="0070005C"/>
    <w:rsid w:val="00710B59"/>
    <w:rsid w:val="00714310"/>
    <w:rsid w:val="007148EE"/>
    <w:rsid w:val="00714BAC"/>
    <w:rsid w:val="00724B7D"/>
    <w:rsid w:val="00726C77"/>
    <w:rsid w:val="00735263"/>
    <w:rsid w:val="007408BB"/>
    <w:rsid w:val="00743A19"/>
    <w:rsid w:val="00744407"/>
    <w:rsid w:val="0074612A"/>
    <w:rsid w:val="007515EA"/>
    <w:rsid w:val="00754708"/>
    <w:rsid w:val="00763D2E"/>
    <w:rsid w:val="007737C3"/>
    <w:rsid w:val="0078760A"/>
    <w:rsid w:val="00790556"/>
    <w:rsid w:val="007964D7"/>
    <w:rsid w:val="00797896"/>
    <w:rsid w:val="00797D23"/>
    <w:rsid w:val="007A61C0"/>
    <w:rsid w:val="007A62BF"/>
    <w:rsid w:val="007B2DB5"/>
    <w:rsid w:val="007B346B"/>
    <w:rsid w:val="007C1DBC"/>
    <w:rsid w:val="007C3503"/>
    <w:rsid w:val="007C55A6"/>
    <w:rsid w:val="007D1C53"/>
    <w:rsid w:val="007D29C7"/>
    <w:rsid w:val="007D3779"/>
    <w:rsid w:val="007D54F4"/>
    <w:rsid w:val="007E2752"/>
    <w:rsid w:val="007E2A92"/>
    <w:rsid w:val="007E3697"/>
    <w:rsid w:val="007E7B87"/>
    <w:rsid w:val="007F2DB6"/>
    <w:rsid w:val="007F420E"/>
    <w:rsid w:val="008019B4"/>
    <w:rsid w:val="00813D52"/>
    <w:rsid w:val="00815BC6"/>
    <w:rsid w:val="0082284D"/>
    <w:rsid w:val="00827785"/>
    <w:rsid w:val="00831EC9"/>
    <w:rsid w:val="00836852"/>
    <w:rsid w:val="008373C6"/>
    <w:rsid w:val="008425D9"/>
    <w:rsid w:val="00843F5D"/>
    <w:rsid w:val="0085216A"/>
    <w:rsid w:val="00856560"/>
    <w:rsid w:val="00857FF6"/>
    <w:rsid w:val="00860A20"/>
    <w:rsid w:val="008663C4"/>
    <w:rsid w:val="00875250"/>
    <w:rsid w:val="0087685A"/>
    <w:rsid w:val="0087687A"/>
    <w:rsid w:val="008860E0"/>
    <w:rsid w:val="00891AE3"/>
    <w:rsid w:val="00895FBA"/>
    <w:rsid w:val="00896AF1"/>
    <w:rsid w:val="008A0B55"/>
    <w:rsid w:val="008A6A1D"/>
    <w:rsid w:val="008B13A1"/>
    <w:rsid w:val="008B37C4"/>
    <w:rsid w:val="008B3A91"/>
    <w:rsid w:val="008B7141"/>
    <w:rsid w:val="008B787A"/>
    <w:rsid w:val="008C500C"/>
    <w:rsid w:val="008D58AB"/>
    <w:rsid w:val="008E16A4"/>
    <w:rsid w:val="008E6164"/>
    <w:rsid w:val="008F0FA4"/>
    <w:rsid w:val="008F51A2"/>
    <w:rsid w:val="008F7769"/>
    <w:rsid w:val="00907BD6"/>
    <w:rsid w:val="0091776B"/>
    <w:rsid w:val="00920B83"/>
    <w:rsid w:val="00922CD4"/>
    <w:rsid w:val="00923B84"/>
    <w:rsid w:val="00926B14"/>
    <w:rsid w:val="00932A62"/>
    <w:rsid w:val="00935F08"/>
    <w:rsid w:val="00936D8E"/>
    <w:rsid w:val="00941F1A"/>
    <w:rsid w:val="00943F94"/>
    <w:rsid w:val="009476FE"/>
    <w:rsid w:val="009500FF"/>
    <w:rsid w:val="0095110D"/>
    <w:rsid w:val="009555F0"/>
    <w:rsid w:val="00955D40"/>
    <w:rsid w:val="00957A7F"/>
    <w:rsid w:val="00963486"/>
    <w:rsid w:val="00970880"/>
    <w:rsid w:val="009816D1"/>
    <w:rsid w:val="00982482"/>
    <w:rsid w:val="009932BB"/>
    <w:rsid w:val="009968C3"/>
    <w:rsid w:val="00997E36"/>
    <w:rsid w:val="009A088A"/>
    <w:rsid w:val="009B2794"/>
    <w:rsid w:val="009B683E"/>
    <w:rsid w:val="009C09C0"/>
    <w:rsid w:val="009C18D9"/>
    <w:rsid w:val="009C1D33"/>
    <w:rsid w:val="009C27B9"/>
    <w:rsid w:val="009D2001"/>
    <w:rsid w:val="009D4F5A"/>
    <w:rsid w:val="009D6110"/>
    <w:rsid w:val="009D68EE"/>
    <w:rsid w:val="009E002E"/>
    <w:rsid w:val="009E1284"/>
    <w:rsid w:val="009E60F5"/>
    <w:rsid w:val="009F1DFD"/>
    <w:rsid w:val="009F282B"/>
    <w:rsid w:val="00A001D0"/>
    <w:rsid w:val="00A106C6"/>
    <w:rsid w:val="00A129BA"/>
    <w:rsid w:val="00A1603A"/>
    <w:rsid w:val="00A1684D"/>
    <w:rsid w:val="00A20475"/>
    <w:rsid w:val="00A2378B"/>
    <w:rsid w:val="00A268F2"/>
    <w:rsid w:val="00A278A4"/>
    <w:rsid w:val="00A27CBC"/>
    <w:rsid w:val="00A35EF4"/>
    <w:rsid w:val="00A52C56"/>
    <w:rsid w:val="00A55A7A"/>
    <w:rsid w:val="00A62F6D"/>
    <w:rsid w:val="00A70D4E"/>
    <w:rsid w:val="00A73380"/>
    <w:rsid w:val="00A73C6F"/>
    <w:rsid w:val="00A744E6"/>
    <w:rsid w:val="00A8045A"/>
    <w:rsid w:val="00A91B8F"/>
    <w:rsid w:val="00AA1BB1"/>
    <w:rsid w:val="00AA4858"/>
    <w:rsid w:val="00AB2756"/>
    <w:rsid w:val="00AB3BCE"/>
    <w:rsid w:val="00AB4641"/>
    <w:rsid w:val="00AC2F20"/>
    <w:rsid w:val="00AC5070"/>
    <w:rsid w:val="00AD124B"/>
    <w:rsid w:val="00AD7ED9"/>
    <w:rsid w:val="00AF24E6"/>
    <w:rsid w:val="00AF596D"/>
    <w:rsid w:val="00B047DD"/>
    <w:rsid w:val="00B07965"/>
    <w:rsid w:val="00B159F7"/>
    <w:rsid w:val="00B252D1"/>
    <w:rsid w:val="00B31453"/>
    <w:rsid w:val="00B325DC"/>
    <w:rsid w:val="00B34E7B"/>
    <w:rsid w:val="00B36C5B"/>
    <w:rsid w:val="00B41770"/>
    <w:rsid w:val="00B41A40"/>
    <w:rsid w:val="00B437FF"/>
    <w:rsid w:val="00B503B3"/>
    <w:rsid w:val="00B56A2F"/>
    <w:rsid w:val="00B57130"/>
    <w:rsid w:val="00B64A27"/>
    <w:rsid w:val="00B65688"/>
    <w:rsid w:val="00B75FB3"/>
    <w:rsid w:val="00B819E4"/>
    <w:rsid w:val="00B859CC"/>
    <w:rsid w:val="00B939BD"/>
    <w:rsid w:val="00B93B4D"/>
    <w:rsid w:val="00B950C4"/>
    <w:rsid w:val="00BA07DF"/>
    <w:rsid w:val="00BA1F60"/>
    <w:rsid w:val="00BB7AE4"/>
    <w:rsid w:val="00BC11D3"/>
    <w:rsid w:val="00BC2BFE"/>
    <w:rsid w:val="00BC6397"/>
    <w:rsid w:val="00BD1552"/>
    <w:rsid w:val="00BD48C7"/>
    <w:rsid w:val="00BD6F39"/>
    <w:rsid w:val="00BE02A4"/>
    <w:rsid w:val="00BE1FF3"/>
    <w:rsid w:val="00BE694F"/>
    <w:rsid w:val="00BF0280"/>
    <w:rsid w:val="00BF23D7"/>
    <w:rsid w:val="00C06C18"/>
    <w:rsid w:val="00C15D6C"/>
    <w:rsid w:val="00C26137"/>
    <w:rsid w:val="00C3348B"/>
    <w:rsid w:val="00C35BC5"/>
    <w:rsid w:val="00C3703A"/>
    <w:rsid w:val="00C4125A"/>
    <w:rsid w:val="00C41871"/>
    <w:rsid w:val="00C44C19"/>
    <w:rsid w:val="00C508DE"/>
    <w:rsid w:val="00C52688"/>
    <w:rsid w:val="00C60E6D"/>
    <w:rsid w:val="00C626D9"/>
    <w:rsid w:val="00C65562"/>
    <w:rsid w:val="00C666A2"/>
    <w:rsid w:val="00C73317"/>
    <w:rsid w:val="00C74792"/>
    <w:rsid w:val="00C8056F"/>
    <w:rsid w:val="00C95478"/>
    <w:rsid w:val="00CA148F"/>
    <w:rsid w:val="00CA4487"/>
    <w:rsid w:val="00CA6286"/>
    <w:rsid w:val="00CA734A"/>
    <w:rsid w:val="00CB3C07"/>
    <w:rsid w:val="00CC2AED"/>
    <w:rsid w:val="00CD119C"/>
    <w:rsid w:val="00CD2D3F"/>
    <w:rsid w:val="00CD51A5"/>
    <w:rsid w:val="00CD59E4"/>
    <w:rsid w:val="00CE0046"/>
    <w:rsid w:val="00CE0E02"/>
    <w:rsid w:val="00CE1B90"/>
    <w:rsid w:val="00CE591F"/>
    <w:rsid w:val="00CE606C"/>
    <w:rsid w:val="00CF3072"/>
    <w:rsid w:val="00CF5DD7"/>
    <w:rsid w:val="00D00418"/>
    <w:rsid w:val="00D00905"/>
    <w:rsid w:val="00D12C30"/>
    <w:rsid w:val="00D130C7"/>
    <w:rsid w:val="00D13A62"/>
    <w:rsid w:val="00D13E6F"/>
    <w:rsid w:val="00D1647B"/>
    <w:rsid w:val="00D2033B"/>
    <w:rsid w:val="00D3679A"/>
    <w:rsid w:val="00D437F6"/>
    <w:rsid w:val="00D44236"/>
    <w:rsid w:val="00D44B6C"/>
    <w:rsid w:val="00D5166E"/>
    <w:rsid w:val="00D55147"/>
    <w:rsid w:val="00D5649A"/>
    <w:rsid w:val="00D60210"/>
    <w:rsid w:val="00D62877"/>
    <w:rsid w:val="00D649D0"/>
    <w:rsid w:val="00D649F0"/>
    <w:rsid w:val="00D722EB"/>
    <w:rsid w:val="00D73ACF"/>
    <w:rsid w:val="00D75F56"/>
    <w:rsid w:val="00D80808"/>
    <w:rsid w:val="00D818C6"/>
    <w:rsid w:val="00D87397"/>
    <w:rsid w:val="00D87FEA"/>
    <w:rsid w:val="00D90D5C"/>
    <w:rsid w:val="00D91566"/>
    <w:rsid w:val="00DA11CE"/>
    <w:rsid w:val="00DA1415"/>
    <w:rsid w:val="00DA297B"/>
    <w:rsid w:val="00DA4878"/>
    <w:rsid w:val="00DB0E1B"/>
    <w:rsid w:val="00DB3E03"/>
    <w:rsid w:val="00DB6F7F"/>
    <w:rsid w:val="00DC175C"/>
    <w:rsid w:val="00DC488D"/>
    <w:rsid w:val="00DD0BF6"/>
    <w:rsid w:val="00DD0F90"/>
    <w:rsid w:val="00DD257A"/>
    <w:rsid w:val="00DD2830"/>
    <w:rsid w:val="00DD2BA0"/>
    <w:rsid w:val="00DD3D31"/>
    <w:rsid w:val="00DD644B"/>
    <w:rsid w:val="00DE6B63"/>
    <w:rsid w:val="00DF293D"/>
    <w:rsid w:val="00E02C7C"/>
    <w:rsid w:val="00E12BCD"/>
    <w:rsid w:val="00E13CB3"/>
    <w:rsid w:val="00E1712A"/>
    <w:rsid w:val="00E222AE"/>
    <w:rsid w:val="00E23662"/>
    <w:rsid w:val="00E25977"/>
    <w:rsid w:val="00E31B1A"/>
    <w:rsid w:val="00E32059"/>
    <w:rsid w:val="00E321FA"/>
    <w:rsid w:val="00E32A41"/>
    <w:rsid w:val="00E34DA9"/>
    <w:rsid w:val="00E365E8"/>
    <w:rsid w:val="00E40ECF"/>
    <w:rsid w:val="00E420E1"/>
    <w:rsid w:val="00E42F99"/>
    <w:rsid w:val="00E44021"/>
    <w:rsid w:val="00E45AE6"/>
    <w:rsid w:val="00E5094F"/>
    <w:rsid w:val="00E719DB"/>
    <w:rsid w:val="00E87073"/>
    <w:rsid w:val="00E94884"/>
    <w:rsid w:val="00EA2A46"/>
    <w:rsid w:val="00EA7A64"/>
    <w:rsid w:val="00EB09CD"/>
    <w:rsid w:val="00EB4821"/>
    <w:rsid w:val="00EC6B4C"/>
    <w:rsid w:val="00EC6BF1"/>
    <w:rsid w:val="00ED3381"/>
    <w:rsid w:val="00ED78B9"/>
    <w:rsid w:val="00EE17B6"/>
    <w:rsid w:val="00EE30D1"/>
    <w:rsid w:val="00EE46C5"/>
    <w:rsid w:val="00EE7868"/>
    <w:rsid w:val="00F03BE2"/>
    <w:rsid w:val="00F03C71"/>
    <w:rsid w:val="00F10866"/>
    <w:rsid w:val="00F12634"/>
    <w:rsid w:val="00F14CF1"/>
    <w:rsid w:val="00F14D04"/>
    <w:rsid w:val="00F2528C"/>
    <w:rsid w:val="00F305F7"/>
    <w:rsid w:val="00F32A49"/>
    <w:rsid w:val="00F344F4"/>
    <w:rsid w:val="00F368D2"/>
    <w:rsid w:val="00F3771E"/>
    <w:rsid w:val="00F43441"/>
    <w:rsid w:val="00F529CF"/>
    <w:rsid w:val="00F6171D"/>
    <w:rsid w:val="00F718C0"/>
    <w:rsid w:val="00F76DAB"/>
    <w:rsid w:val="00F8155F"/>
    <w:rsid w:val="00F842CE"/>
    <w:rsid w:val="00F85E16"/>
    <w:rsid w:val="00F879FC"/>
    <w:rsid w:val="00FA08D3"/>
    <w:rsid w:val="00FA0951"/>
    <w:rsid w:val="00FA2A90"/>
    <w:rsid w:val="00FA48A7"/>
    <w:rsid w:val="00FA49C3"/>
    <w:rsid w:val="00FB3A65"/>
    <w:rsid w:val="00FC3609"/>
    <w:rsid w:val="00FC4FE6"/>
    <w:rsid w:val="00FC7583"/>
    <w:rsid w:val="00FD12AB"/>
    <w:rsid w:val="00FD2CC9"/>
    <w:rsid w:val="00FD5454"/>
    <w:rsid w:val="00FD6038"/>
    <w:rsid w:val="00FD70FD"/>
    <w:rsid w:val="00FE3971"/>
    <w:rsid w:val="00FE5978"/>
    <w:rsid w:val="00FE7D96"/>
    <w:rsid w:val="00FF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A20"/>
  </w:style>
  <w:style w:type="paragraph" w:styleId="Heading1">
    <w:name w:val="heading 1"/>
    <w:basedOn w:val="Normal"/>
    <w:next w:val="Normal"/>
    <w:link w:val="Heading1Char"/>
    <w:uiPriority w:val="9"/>
    <w:qFormat/>
    <w:rsid w:val="008B71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EB"/>
    <w:pPr>
      <w:ind w:left="720"/>
      <w:contextualSpacing/>
    </w:pPr>
  </w:style>
  <w:style w:type="paragraph" w:styleId="Header">
    <w:name w:val="header"/>
    <w:basedOn w:val="Normal"/>
    <w:link w:val="HeaderChar"/>
    <w:uiPriority w:val="99"/>
    <w:unhideWhenUsed/>
    <w:rsid w:val="004F11E6"/>
    <w:pPr>
      <w:pBdr>
        <w:bottom w:val="single" w:sz="8" w:space="1" w:color="4F81BD" w:themeColor="accent1"/>
      </w:pBdr>
      <w:tabs>
        <w:tab w:val="center" w:pos="4680"/>
        <w:tab w:val="right" w:pos="9360"/>
      </w:tabs>
      <w:spacing w:before="240" w:after="24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4F11E6"/>
    <w:rPr>
      <w:rFonts w:ascii="Times New Roman" w:hAnsi="Times New Roman"/>
      <w:sz w:val="24"/>
    </w:rPr>
  </w:style>
  <w:style w:type="paragraph" w:styleId="Footer">
    <w:name w:val="footer"/>
    <w:basedOn w:val="Normal"/>
    <w:link w:val="FooterChar"/>
    <w:uiPriority w:val="99"/>
    <w:unhideWhenUsed/>
    <w:rsid w:val="00815BC6"/>
    <w:pPr>
      <w:pBdr>
        <w:top w:val="single" w:sz="8" w:space="1" w:color="4F81BD" w:themeColor="accent1"/>
      </w:pBdr>
      <w:tabs>
        <w:tab w:val="center" w:pos="4680"/>
        <w:tab w:val="right" w:pos="9360"/>
      </w:tabs>
      <w:spacing w:after="0" w:line="240" w:lineRule="auto"/>
      <w:jc w:val="both"/>
    </w:pPr>
  </w:style>
  <w:style w:type="character" w:customStyle="1" w:styleId="FooterChar">
    <w:name w:val="Footer Char"/>
    <w:basedOn w:val="DefaultParagraphFont"/>
    <w:link w:val="Footer"/>
    <w:uiPriority w:val="99"/>
    <w:rsid w:val="00815BC6"/>
  </w:style>
  <w:style w:type="paragraph" w:styleId="BalloonText">
    <w:name w:val="Balloon Text"/>
    <w:basedOn w:val="Normal"/>
    <w:link w:val="BalloonTextChar"/>
    <w:uiPriority w:val="99"/>
    <w:semiHidden/>
    <w:unhideWhenUsed/>
    <w:rsid w:val="00443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B5"/>
    <w:rPr>
      <w:rFonts w:ascii="Tahoma" w:hAnsi="Tahoma" w:cs="Tahoma"/>
      <w:sz w:val="16"/>
      <w:szCs w:val="16"/>
    </w:rPr>
  </w:style>
  <w:style w:type="table" w:styleId="TableGrid">
    <w:name w:val="Table Grid"/>
    <w:basedOn w:val="TableNormal"/>
    <w:uiPriority w:val="59"/>
    <w:rsid w:val="00421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FunctionDescriptionHeaderStyle">
    <w:name w:val="Function Description Header Style"/>
    <w:uiPriority w:val="99"/>
    <w:rsid w:val="00204C7D"/>
    <w:pPr>
      <w:numPr>
        <w:numId w:val="5"/>
      </w:numPr>
    </w:pPr>
  </w:style>
  <w:style w:type="paragraph" w:styleId="Title">
    <w:name w:val="Title"/>
    <w:basedOn w:val="Normal"/>
    <w:next w:val="Normal"/>
    <w:link w:val="TitleChar"/>
    <w:uiPriority w:val="10"/>
    <w:qFormat/>
    <w:rsid w:val="00A001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01D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714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B7141"/>
    <w:pPr>
      <w:spacing w:line="259" w:lineRule="auto"/>
      <w:outlineLvl w:val="9"/>
    </w:pPr>
  </w:style>
  <w:style w:type="character" w:styleId="Strong">
    <w:name w:val="Strong"/>
    <w:basedOn w:val="DefaultParagraphFont"/>
    <w:uiPriority w:val="22"/>
    <w:qFormat/>
    <w:rsid w:val="008B7141"/>
    <w:rPr>
      <w:b/>
      <w:bCs/>
    </w:rPr>
  </w:style>
  <w:style w:type="paragraph" w:customStyle="1" w:styleId="Heading1TOC">
    <w:name w:val="Heading 1 TOC"/>
    <w:basedOn w:val="Heading1"/>
    <w:next w:val="Normal"/>
    <w:link w:val="Heading1TOCChar"/>
    <w:qFormat/>
    <w:rsid w:val="008B7141"/>
    <w:pPr>
      <w:spacing w:after="240" w:line="240" w:lineRule="auto"/>
    </w:pPr>
    <w:rPr>
      <w:rFonts w:ascii="Times New Roman" w:hAnsi="Times New Roman" w:cs="Times New Roman"/>
      <w:b/>
      <w:color w:val="auto"/>
      <w:sz w:val="28"/>
      <w:szCs w:val="28"/>
    </w:rPr>
  </w:style>
  <w:style w:type="paragraph" w:customStyle="1" w:styleId="Heading2TOC">
    <w:name w:val="Heading 2 TOC"/>
    <w:basedOn w:val="Heading1TOC"/>
    <w:next w:val="Normal"/>
    <w:link w:val="Heading2TOCChar"/>
    <w:qFormat/>
    <w:rsid w:val="002944BB"/>
    <w:rPr>
      <w:color w:val="000000" w:themeColor="text1"/>
      <w:sz w:val="24"/>
    </w:rPr>
  </w:style>
  <w:style w:type="character" w:customStyle="1" w:styleId="Heading1TOCChar">
    <w:name w:val="Heading 1 TOC Char"/>
    <w:basedOn w:val="Heading1Char"/>
    <w:link w:val="Heading1TOC"/>
    <w:rsid w:val="008B7141"/>
    <w:rPr>
      <w:rFonts w:ascii="Times New Roman" w:eastAsiaTheme="majorEastAsia" w:hAnsi="Times New Roman" w:cs="Times New Roman"/>
      <w:b/>
      <w:color w:val="365F91" w:themeColor="accent1" w:themeShade="BF"/>
      <w:sz w:val="28"/>
      <w:szCs w:val="28"/>
    </w:rPr>
  </w:style>
  <w:style w:type="paragraph" w:styleId="TOC1">
    <w:name w:val="toc 1"/>
    <w:basedOn w:val="Normal"/>
    <w:next w:val="Normal"/>
    <w:autoRedefine/>
    <w:uiPriority w:val="39"/>
    <w:unhideWhenUsed/>
    <w:rsid w:val="00BE02A4"/>
    <w:pPr>
      <w:spacing w:after="100"/>
      <w:ind w:right="432"/>
    </w:pPr>
    <w:rPr>
      <w:rFonts w:ascii="Times New Roman" w:hAnsi="Times New Roman"/>
      <w:sz w:val="24"/>
    </w:rPr>
  </w:style>
  <w:style w:type="character" w:customStyle="1" w:styleId="Heading2TOCChar">
    <w:name w:val="Heading 2 TOC Char"/>
    <w:basedOn w:val="Heading1TOCChar"/>
    <w:link w:val="Heading2TOC"/>
    <w:rsid w:val="002944BB"/>
    <w:rPr>
      <w:rFonts w:ascii="Times New Roman" w:eastAsiaTheme="majorEastAsia" w:hAnsi="Times New Roman" w:cs="Times New Roman"/>
      <w:b/>
      <w:color w:val="000000" w:themeColor="text1"/>
      <w:sz w:val="24"/>
      <w:szCs w:val="28"/>
    </w:rPr>
  </w:style>
  <w:style w:type="character" w:styleId="Hyperlink">
    <w:name w:val="Hyperlink"/>
    <w:basedOn w:val="DefaultParagraphFont"/>
    <w:uiPriority w:val="99"/>
    <w:unhideWhenUsed/>
    <w:rsid w:val="000A1401"/>
    <w:rPr>
      <w:color w:val="0000FF" w:themeColor="hyperlink"/>
      <w:u w:val="single"/>
    </w:rPr>
  </w:style>
  <w:style w:type="paragraph" w:styleId="TOC2">
    <w:name w:val="toc 2"/>
    <w:basedOn w:val="Normal"/>
    <w:next w:val="Normal"/>
    <w:autoRedefine/>
    <w:uiPriority w:val="39"/>
    <w:semiHidden/>
    <w:unhideWhenUsed/>
    <w:rsid w:val="00BE02A4"/>
    <w:pPr>
      <w:spacing w:after="100"/>
      <w:ind w:left="720"/>
    </w:pPr>
    <w:rPr>
      <w:rFonts w:ascii="Times New Roman" w:hAnsi="Times New Roman"/>
      <w:sz w:val="24"/>
    </w:rPr>
  </w:style>
  <w:style w:type="character" w:styleId="FollowedHyperlink">
    <w:name w:val="FollowedHyperlink"/>
    <w:basedOn w:val="DefaultParagraphFont"/>
    <w:uiPriority w:val="99"/>
    <w:semiHidden/>
    <w:unhideWhenUsed/>
    <w:rsid w:val="00157D00"/>
    <w:rPr>
      <w:color w:val="800080" w:themeColor="followedHyperlink"/>
      <w:u w:val="single"/>
    </w:rPr>
  </w:style>
  <w:style w:type="paragraph" w:styleId="FootnoteText">
    <w:name w:val="footnote text"/>
    <w:basedOn w:val="Normal"/>
    <w:link w:val="FootnoteTextChar"/>
    <w:uiPriority w:val="99"/>
    <w:semiHidden/>
    <w:unhideWhenUsed/>
    <w:rsid w:val="00074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7C3"/>
    <w:rPr>
      <w:sz w:val="20"/>
      <w:szCs w:val="20"/>
    </w:rPr>
  </w:style>
  <w:style w:type="character" w:styleId="FootnoteReference">
    <w:name w:val="footnote reference"/>
    <w:basedOn w:val="DefaultParagraphFont"/>
    <w:uiPriority w:val="99"/>
    <w:semiHidden/>
    <w:unhideWhenUsed/>
    <w:rsid w:val="000747C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A20"/>
  </w:style>
  <w:style w:type="paragraph" w:styleId="Heading1">
    <w:name w:val="heading 1"/>
    <w:basedOn w:val="Normal"/>
    <w:next w:val="Normal"/>
    <w:link w:val="Heading1Char"/>
    <w:uiPriority w:val="9"/>
    <w:qFormat/>
    <w:rsid w:val="008B71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EB"/>
    <w:pPr>
      <w:ind w:left="720"/>
      <w:contextualSpacing/>
    </w:pPr>
  </w:style>
  <w:style w:type="paragraph" w:styleId="Header">
    <w:name w:val="header"/>
    <w:basedOn w:val="Normal"/>
    <w:link w:val="HeaderChar"/>
    <w:uiPriority w:val="99"/>
    <w:unhideWhenUsed/>
    <w:rsid w:val="004F11E6"/>
    <w:pPr>
      <w:pBdr>
        <w:bottom w:val="single" w:sz="8" w:space="1" w:color="4F81BD" w:themeColor="accent1"/>
      </w:pBdr>
      <w:tabs>
        <w:tab w:val="center" w:pos="4680"/>
        <w:tab w:val="right" w:pos="9360"/>
      </w:tabs>
      <w:spacing w:before="240" w:after="24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4F11E6"/>
    <w:rPr>
      <w:rFonts w:ascii="Times New Roman" w:hAnsi="Times New Roman"/>
      <w:sz w:val="24"/>
    </w:rPr>
  </w:style>
  <w:style w:type="paragraph" w:styleId="Footer">
    <w:name w:val="footer"/>
    <w:basedOn w:val="Normal"/>
    <w:link w:val="FooterChar"/>
    <w:uiPriority w:val="99"/>
    <w:unhideWhenUsed/>
    <w:rsid w:val="00815BC6"/>
    <w:pPr>
      <w:pBdr>
        <w:top w:val="single" w:sz="8" w:space="1" w:color="4F81BD" w:themeColor="accent1"/>
      </w:pBdr>
      <w:tabs>
        <w:tab w:val="center" w:pos="4680"/>
        <w:tab w:val="right" w:pos="9360"/>
      </w:tabs>
      <w:spacing w:after="0" w:line="240" w:lineRule="auto"/>
      <w:jc w:val="both"/>
    </w:pPr>
  </w:style>
  <w:style w:type="character" w:customStyle="1" w:styleId="FooterChar">
    <w:name w:val="Footer Char"/>
    <w:basedOn w:val="DefaultParagraphFont"/>
    <w:link w:val="Footer"/>
    <w:uiPriority w:val="99"/>
    <w:rsid w:val="00815BC6"/>
  </w:style>
  <w:style w:type="paragraph" w:styleId="BalloonText">
    <w:name w:val="Balloon Text"/>
    <w:basedOn w:val="Normal"/>
    <w:link w:val="BalloonTextChar"/>
    <w:uiPriority w:val="99"/>
    <w:semiHidden/>
    <w:unhideWhenUsed/>
    <w:rsid w:val="00443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B5"/>
    <w:rPr>
      <w:rFonts w:ascii="Tahoma" w:hAnsi="Tahoma" w:cs="Tahoma"/>
      <w:sz w:val="16"/>
      <w:szCs w:val="16"/>
    </w:rPr>
  </w:style>
  <w:style w:type="table" w:styleId="TableGrid">
    <w:name w:val="Table Grid"/>
    <w:basedOn w:val="TableNormal"/>
    <w:uiPriority w:val="59"/>
    <w:rsid w:val="00421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FunctionDescriptionHeaderStyle">
    <w:name w:val="Function Description Header Style"/>
    <w:uiPriority w:val="99"/>
    <w:rsid w:val="00204C7D"/>
    <w:pPr>
      <w:numPr>
        <w:numId w:val="5"/>
      </w:numPr>
    </w:pPr>
  </w:style>
  <w:style w:type="paragraph" w:styleId="Title">
    <w:name w:val="Title"/>
    <w:basedOn w:val="Normal"/>
    <w:next w:val="Normal"/>
    <w:link w:val="TitleChar"/>
    <w:uiPriority w:val="10"/>
    <w:qFormat/>
    <w:rsid w:val="00A001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01D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714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B7141"/>
    <w:pPr>
      <w:spacing w:line="259" w:lineRule="auto"/>
      <w:outlineLvl w:val="9"/>
    </w:pPr>
  </w:style>
  <w:style w:type="character" w:styleId="Strong">
    <w:name w:val="Strong"/>
    <w:basedOn w:val="DefaultParagraphFont"/>
    <w:uiPriority w:val="22"/>
    <w:qFormat/>
    <w:rsid w:val="008B7141"/>
    <w:rPr>
      <w:b/>
      <w:bCs/>
    </w:rPr>
  </w:style>
  <w:style w:type="paragraph" w:customStyle="1" w:styleId="Heading1TOC">
    <w:name w:val="Heading 1 TOC"/>
    <w:basedOn w:val="Heading1"/>
    <w:next w:val="Normal"/>
    <w:link w:val="Heading1TOCChar"/>
    <w:qFormat/>
    <w:rsid w:val="008B7141"/>
    <w:pPr>
      <w:spacing w:after="240" w:line="240" w:lineRule="auto"/>
    </w:pPr>
    <w:rPr>
      <w:rFonts w:ascii="Times New Roman" w:hAnsi="Times New Roman" w:cs="Times New Roman"/>
      <w:b/>
      <w:color w:val="auto"/>
      <w:sz w:val="28"/>
      <w:szCs w:val="28"/>
    </w:rPr>
  </w:style>
  <w:style w:type="paragraph" w:customStyle="1" w:styleId="Heading2TOC">
    <w:name w:val="Heading 2 TOC"/>
    <w:basedOn w:val="Heading1TOC"/>
    <w:next w:val="Normal"/>
    <w:link w:val="Heading2TOCChar"/>
    <w:qFormat/>
    <w:rsid w:val="002944BB"/>
    <w:rPr>
      <w:color w:val="000000" w:themeColor="text1"/>
      <w:sz w:val="24"/>
    </w:rPr>
  </w:style>
  <w:style w:type="character" w:customStyle="1" w:styleId="Heading1TOCChar">
    <w:name w:val="Heading 1 TOC Char"/>
    <w:basedOn w:val="Heading1Char"/>
    <w:link w:val="Heading1TOC"/>
    <w:rsid w:val="008B7141"/>
    <w:rPr>
      <w:rFonts w:ascii="Times New Roman" w:eastAsiaTheme="majorEastAsia" w:hAnsi="Times New Roman" w:cs="Times New Roman"/>
      <w:b/>
      <w:color w:val="365F91" w:themeColor="accent1" w:themeShade="BF"/>
      <w:sz w:val="28"/>
      <w:szCs w:val="28"/>
    </w:rPr>
  </w:style>
  <w:style w:type="paragraph" w:styleId="TOC1">
    <w:name w:val="toc 1"/>
    <w:basedOn w:val="Normal"/>
    <w:next w:val="Normal"/>
    <w:autoRedefine/>
    <w:uiPriority w:val="39"/>
    <w:unhideWhenUsed/>
    <w:rsid w:val="00BE02A4"/>
    <w:pPr>
      <w:spacing w:after="100"/>
      <w:ind w:right="432"/>
    </w:pPr>
    <w:rPr>
      <w:rFonts w:ascii="Times New Roman" w:hAnsi="Times New Roman"/>
      <w:sz w:val="24"/>
    </w:rPr>
  </w:style>
  <w:style w:type="character" w:customStyle="1" w:styleId="Heading2TOCChar">
    <w:name w:val="Heading 2 TOC Char"/>
    <w:basedOn w:val="Heading1TOCChar"/>
    <w:link w:val="Heading2TOC"/>
    <w:rsid w:val="002944BB"/>
    <w:rPr>
      <w:rFonts w:ascii="Times New Roman" w:eastAsiaTheme="majorEastAsia" w:hAnsi="Times New Roman" w:cs="Times New Roman"/>
      <w:b/>
      <w:color w:val="000000" w:themeColor="text1"/>
      <w:sz w:val="24"/>
      <w:szCs w:val="28"/>
    </w:rPr>
  </w:style>
  <w:style w:type="character" w:styleId="Hyperlink">
    <w:name w:val="Hyperlink"/>
    <w:basedOn w:val="DefaultParagraphFont"/>
    <w:uiPriority w:val="99"/>
    <w:unhideWhenUsed/>
    <w:rsid w:val="000A1401"/>
    <w:rPr>
      <w:color w:val="0000FF" w:themeColor="hyperlink"/>
      <w:u w:val="single"/>
    </w:rPr>
  </w:style>
  <w:style w:type="paragraph" w:styleId="TOC2">
    <w:name w:val="toc 2"/>
    <w:basedOn w:val="Normal"/>
    <w:next w:val="Normal"/>
    <w:autoRedefine/>
    <w:uiPriority w:val="39"/>
    <w:semiHidden/>
    <w:unhideWhenUsed/>
    <w:rsid w:val="00BE02A4"/>
    <w:pPr>
      <w:spacing w:after="100"/>
      <w:ind w:left="720"/>
    </w:pPr>
    <w:rPr>
      <w:rFonts w:ascii="Times New Roman" w:hAnsi="Times New Roman"/>
      <w:sz w:val="24"/>
    </w:rPr>
  </w:style>
  <w:style w:type="character" w:styleId="FollowedHyperlink">
    <w:name w:val="FollowedHyperlink"/>
    <w:basedOn w:val="DefaultParagraphFont"/>
    <w:uiPriority w:val="99"/>
    <w:semiHidden/>
    <w:unhideWhenUsed/>
    <w:rsid w:val="00157D00"/>
    <w:rPr>
      <w:color w:val="800080" w:themeColor="followedHyperlink"/>
      <w:u w:val="single"/>
    </w:rPr>
  </w:style>
  <w:style w:type="paragraph" w:styleId="FootnoteText">
    <w:name w:val="footnote text"/>
    <w:basedOn w:val="Normal"/>
    <w:link w:val="FootnoteTextChar"/>
    <w:uiPriority w:val="99"/>
    <w:semiHidden/>
    <w:unhideWhenUsed/>
    <w:rsid w:val="00074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7C3"/>
    <w:rPr>
      <w:sz w:val="20"/>
      <w:szCs w:val="20"/>
    </w:rPr>
  </w:style>
  <w:style w:type="character" w:styleId="FootnoteReference">
    <w:name w:val="footnote reference"/>
    <w:basedOn w:val="DefaultParagraphFont"/>
    <w:uiPriority w:val="99"/>
    <w:semiHidden/>
    <w:unhideWhenUsed/>
    <w:rsid w:val="00074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bitbucket.hdfgroup.org/projects/HDF5VOL/repos/daos-vol/browse/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41F80-67D7-40AB-9E44-BBE40C06A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3490</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Henderson</cp:lastModifiedBy>
  <cp:revision>36</cp:revision>
  <dcterms:created xsi:type="dcterms:W3CDTF">2016-12-15T03:41:00Z</dcterms:created>
  <dcterms:modified xsi:type="dcterms:W3CDTF">2019-03-01T14:47:00Z</dcterms:modified>
</cp:coreProperties>
</file>